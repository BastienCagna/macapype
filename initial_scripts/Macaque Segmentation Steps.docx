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3B56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</w:rPr>
      </w:pPr>
      <w:r w:rsidRPr="006370C8">
        <w:rPr>
          <w:rFonts w:ascii="Times New Roman" w:hAnsi="Times New Roman" w:cs="Times New Roman"/>
          <w:b/>
          <w:color w:val="000000"/>
        </w:rPr>
        <w:t>Macaque Segmentation Steps</w:t>
      </w:r>
    </w:p>
    <w:p w14:paraId="75239E7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Updated by </w:t>
      </w:r>
      <w:proofErr w:type="spellStart"/>
      <w:r w:rsidRPr="006370C8">
        <w:rPr>
          <w:rFonts w:ascii="Times New Roman" w:hAnsi="Times New Roman" w:cs="Times New Roman"/>
          <w:color w:val="000000"/>
        </w:rPr>
        <w:t>Kep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000"/>
        </w:rPr>
        <w:t>Kee</w:t>
      </w:r>
      <w:proofErr w:type="spellEnd"/>
      <w:r w:rsidRPr="006370C8">
        <w:rPr>
          <w:rFonts w:ascii="Times New Roman" w:hAnsi="Times New Roman" w:cs="Times New Roman"/>
          <w:color w:val="000000"/>
        </w:rPr>
        <w:t>: 11/7/2019</w:t>
      </w:r>
    </w:p>
    <w:p w14:paraId="728317D7" w14:textId="77777777" w:rsid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2A36806D" w14:textId="77777777" w:rsid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  <w:bCs/>
          <w:color w:val="000000"/>
        </w:rPr>
      </w:pPr>
      <w:r w:rsidRPr="006370C8">
        <w:rPr>
          <w:rFonts w:ascii="Times New Roman" w:hAnsi="Times New Roman" w:cs="Times New Roman"/>
          <w:b/>
          <w:bCs/>
          <w:color w:val="000000"/>
        </w:rPr>
        <w:t xml:space="preserve">Required </w:t>
      </w:r>
      <w:proofErr w:type="spellStart"/>
      <w:r w:rsidRPr="006370C8">
        <w:rPr>
          <w:rFonts w:ascii="Times New Roman" w:hAnsi="Times New Roman" w:cs="Times New Roman"/>
          <w:b/>
          <w:bCs/>
          <w:color w:val="000000"/>
        </w:rPr>
        <w:t>Softwares</w:t>
      </w:r>
      <w:proofErr w:type="spellEnd"/>
      <w:r w:rsidRPr="006370C8">
        <w:rPr>
          <w:rFonts w:ascii="Times New Roman" w:hAnsi="Times New Roman" w:cs="Times New Roman"/>
          <w:b/>
          <w:bCs/>
          <w:color w:val="000000"/>
        </w:rPr>
        <w:t xml:space="preserve"> and Scripts</w:t>
      </w:r>
    </w:p>
    <w:p w14:paraId="07E9B00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</w:p>
    <w:p w14:paraId="2B132C54" w14:textId="77777777" w:rsidR="006370C8" w:rsidRPr="006370C8" w:rsidRDefault="006370C8" w:rsidP="006370C8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spacing w:line="320" w:lineRule="atLeast"/>
        <w:ind w:left="709" w:hanging="709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Neuroimaging </w:t>
      </w:r>
      <w:proofErr w:type="spellStart"/>
      <w:r w:rsidRPr="006370C8">
        <w:rPr>
          <w:rFonts w:ascii="Times New Roman" w:hAnsi="Times New Roman" w:cs="Times New Roman"/>
          <w:color w:val="000000"/>
        </w:rPr>
        <w:t>softwares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(to be installed, and able to </w:t>
      </w:r>
      <w:r>
        <w:rPr>
          <w:rFonts w:ascii="Times New Roman" w:hAnsi="Times New Roman" w:cs="Times New Roman"/>
          <w:color w:val="000000"/>
        </w:rPr>
        <w:t xml:space="preserve">run on </w:t>
      </w:r>
      <w:proofErr w:type="spellStart"/>
      <w:r>
        <w:rPr>
          <w:rFonts w:ascii="Times New Roman" w:hAnsi="Times New Roman" w:cs="Times New Roman"/>
          <w:color w:val="000000"/>
        </w:rPr>
        <w:t>commandline</w:t>
      </w:r>
      <w:proofErr w:type="spellEnd"/>
      <w:r>
        <w:rPr>
          <w:rFonts w:ascii="Times New Roman" w:hAnsi="Times New Roman" w:cs="Times New Roman"/>
          <w:color w:val="000000"/>
        </w:rPr>
        <w:t xml:space="preserve">): ANTs, FSL, </w:t>
      </w:r>
      <w:r w:rsidRPr="006370C8">
        <w:rPr>
          <w:rFonts w:ascii="Times New Roman" w:hAnsi="Times New Roman" w:cs="Times New Roman"/>
          <w:color w:val="000000"/>
        </w:rPr>
        <w:t>AFNI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19984AF0" w14:textId="77777777" w:rsidR="006370C8" w:rsidRPr="006370C8" w:rsidRDefault="006370C8" w:rsidP="006370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Latest version of NMT repository that contains the template and scripts from </w:t>
      </w:r>
      <w:hyperlink r:id="rId5" w:history="1">
        <w:r w:rsidRPr="006370C8">
          <w:rPr>
            <w:rFonts w:ascii="Times New Roman" w:hAnsi="Times New Roman" w:cs="Times New Roman"/>
            <w:color w:val="0003FF"/>
            <w:u w:val="single" w:color="0003FF"/>
          </w:rPr>
          <w:t>https://github.com/jms290/NMT/tree/master/NMT_v1.2</w:t>
        </w:r>
      </w:hyperlink>
      <w:r w:rsidRPr="006370C8">
        <w:rPr>
          <w:rFonts w:ascii="MS Mincho" w:eastAsia="MS Mincho" w:hAnsi="MS Mincho" w:cs="MS Mincho"/>
          <w:color w:val="000000"/>
        </w:rPr>
        <w:t> </w:t>
      </w:r>
    </w:p>
    <w:p w14:paraId="027FAA6A" w14:textId="77777777" w:rsidR="006370C8" w:rsidRPr="006370C8" w:rsidRDefault="006370C8" w:rsidP="006370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" w:hAnsi="Times" w:cs="Times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000"/>
        </w:rPr>
        <w:t>AtlasBREX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(brain extraction script</w:t>
      </w:r>
      <w:proofErr w:type="gramStart"/>
      <w:r w:rsidRPr="006370C8">
        <w:rPr>
          <w:rFonts w:ascii="Times New Roman" w:hAnsi="Times New Roman" w:cs="Times New Roman"/>
          <w:color w:val="000000"/>
        </w:rPr>
        <w:t>) :</w:t>
      </w:r>
      <w:proofErr w:type="gramEnd"/>
      <w:r w:rsidRPr="006370C8">
        <w:rPr>
          <w:rFonts w:ascii="Times New Roman" w:hAnsi="Times New Roman" w:cs="Times New Roman"/>
          <w:color w:val="000000"/>
        </w:rPr>
        <w:t> </w:t>
      </w:r>
      <w:hyperlink r:id="rId6" w:history="1">
        <w:r w:rsidRPr="006370C8">
          <w:rPr>
            <w:rFonts w:ascii="Times New Roman" w:hAnsi="Times New Roman" w:cs="Times New Roman"/>
            <w:color w:val="0003FF"/>
            <w:u w:val="single" w:color="0003FF"/>
          </w:rPr>
          <w:t>https://github.com/jlohmeier/atlasBREX/blob/master/atlasBREX.sh</w:t>
        </w:r>
      </w:hyperlink>
      <w:r w:rsidRPr="006370C8">
        <w:rPr>
          <w:rFonts w:ascii="MS Mincho" w:eastAsia="MS Mincho" w:hAnsi="MS Mincho" w:cs="MS Mincho"/>
          <w:color w:val="000000"/>
        </w:rPr>
        <w:t> </w:t>
      </w:r>
    </w:p>
    <w:p w14:paraId="76B95416" w14:textId="77777777" w:rsidR="006370C8" w:rsidRPr="006370C8" w:rsidRDefault="006370C8" w:rsidP="006370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" w:hAnsi="Times" w:cs="Times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000"/>
        </w:rPr>
        <w:t>Denoising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software: </w:t>
      </w:r>
      <w:hyperlink r:id="rId7" w:history="1">
        <w:r w:rsidRPr="006370C8">
          <w:rPr>
            <w:rFonts w:ascii="Times New Roman" w:hAnsi="Times New Roman" w:cs="Times New Roman"/>
            <w:color w:val="0003FF"/>
            <w:u w:val="single" w:color="0003FF"/>
          </w:rPr>
          <w:t>https://sites.google.com/site/pierrickcoupe/softwares/denoising-for-medical-imaging/mri-denoising/mri-denoising-software</w:t>
        </w:r>
      </w:hyperlink>
    </w:p>
    <w:p w14:paraId="3EDBB6F2" w14:textId="77777777" w:rsidR="006370C8" w:rsidRPr="006370C8" w:rsidRDefault="006370C8" w:rsidP="006370C8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Together with Franck </w:t>
      </w:r>
      <w:proofErr w:type="spellStart"/>
      <w:r w:rsidRPr="006370C8">
        <w:rPr>
          <w:rFonts w:ascii="Times New Roman" w:hAnsi="Times New Roman" w:cs="Times New Roman"/>
          <w:color w:val="000000"/>
        </w:rPr>
        <w:t>Lamberton’s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script </w:t>
      </w:r>
      <w:proofErr w:type="spellStart"/>
      <w:r w:rsidRPr="006370C8">
        <w:rPr>
          <w:rFonts w:ascii="Times New Roman" w:hAnsi="Times New Roman" w:cs="Times New Roman"/>
          <w:i/>
          <w:iCs/>
          <w:color w:val="000000"/>
        </w:rPr>
        <w:t>meuhmagicfilter.m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(with the commands: </w:t>
      </w:r>
      <w:r w:rsidRPr="006370C8">
        <w:rPr>
          <w:rFonts w:ascii="Times New Roman" w:hAnsi="Times New Roman" w:cs="Times New Roman"/>
          <w:color w:val="1A1A1A"/>
        </w:rPr>
        <w:t>[</w:t>
      </w:r>
      <w:proofErr w:type="spellStart"/>
      <w:r w:rsidRPr="006370C8">
        <w:rPr>
          <w:rFonts w:ascii="Times New Roman" w:hAnsi="Times New Roman" w:cs="Times New Roman"/>
          <w:color w:val="1A1A1A"/>
        </w:rPr>
        <w:t>filenameouput</w:t>
      </w:r>
      <w:proofErr w:type="spellEnd"/>
      <w:r w:rsidRPr="006370C8">
        <w:rPr>
          <w:rFonts w:ascii="Times New Roman" w:hAnsi="Times New Roman" w:cs="Times New Roman"/>
          <w:color w:val="1A1A1A"/>
        </w:rPr>
        <w:t xml:space="preserve">, </w:t>
      </w:r>
      <w:proofErr w:type="spellStart"/>
      <w:r w:rsidRPr="006370C8">
        <w:rPr>
          <w:rFonts w:ascii="Times New Roman" w:hAnsi="Times New Roman" w:cs="Times New Roman"/>
          <w:color w:val="1A1A1A"/>
        </w:rPr>
        <w:t>elapsed_time</w:t>
      </w:r>
      <w:proofErr w:type="spellEnd"/>
      <w:r w:rsidRPr="006370C8">
        <w:rPr>
          <w:rFonts w:ascii="Times New Roman" w:hAnsi="Times New Roman" w:cs="Times New Roman"/>
          <w:color w:val="1A1A1A"/>
        </w:rPr>
        <w:t xml:space="preserve">] = </w:t>
      </w:r>
      <w:proofErr w:type="spellStart"/>
      <w:proofErr w:type="gramStart"/>
      <w:r w:rsidRPr="006370C8">
        <w:rPr>
          <w:rFonts w:ascii="Times New Roman" w:hAnsi="Times New Roman" w:cs="Times New Roman"/>
          <w:color w:val="1A1A1A"/>
        </w:rPr>
        <w:t>meuhmagicfilter</w:t>
      </w:r>
      <w:proofErr w:type="spellEnd"/>
      <w:r w:rsidRPr="006370C8">
        <w:rPr>
          <w:rFonts w:ascii="Times New Roman" w:hAnsi="Times New Roman" w:cs="Times New Roman"/>
          <w:color w:val="1A1A1A"/>
        </w:rPr>
        <w:t>(</w:t>
      </w:r>
      <w:proofErr w:type="gramEnd"/>
      <w:r w:rsidRPr="006370C8">
        <w:rPr>
          <w:rFonts w:ascii="Times New Roman" w:hAnsi="Times New Roman" w:cs="Times New Roman"/>
          <w:color w:val="1A1A1A"/>
        </w:rPr>
        <w:t>'</w:t>
      </w:r>
      <w:proofErr w:type="spellStart"/>
      <w:r w:rsidRPr="006370C8">
        <w:rPr>
          <w:rFonts w:ascii="Times New Roman" w:hAnsi="Times New Roman" w:cs="Times New Roman"/>
          <w:color w:val="1A1A1A"/>
        </w:rPr>
        <w:t>RAW.nii</w:t>
      </w:r>
      <w:proofErr w:type="spellEnd"/>
      <w:r w:rsidRPr="006370C8">
        <w:rPr>
          <w:rFonts w:ascii="Times New Roman" w:hAnsi="Times New Roman" w:cs="Times New Roman"/>
          <w:color w:val="1A1A1A"/>
        </w:rPr>
        <w:t>', '_</w:t>
      </w:r>
      <w:proofErr w:type="spellStart"/>
      <w:r w:rsidRPr="006370C8">
        <w:rPr>
          <w:rFonts w:ascii="Times New Roman" w:hAnsi="Times New Roman" w:cs="Times New Roman"/>
          <w:color w:val="1A1A1A"/>
        </w:rPr>
        <w:t>denoised</w:t>
      </w:r>
      <w:proofErr w:type="spellEnd"/>
      <w:r w:rsidRPr="006370C8">
        <w:rPr>
          <w:rFonts w:ascii="Times New Roman" w:hAnsi="Times New Roman" w:cs="Times New Roman"/>
          <w:color w:val="1A1A1A"/>
        </w:rPr>
        <w:t>', '</w:t>
      </w:r>
      <w:proofErr w:type="spellStart"/>
      <w:r w:rsidRPr="006370C8">
        <w:rPr>
          <w:rFonts w:ascii="Times New Roman" w:hAnsi="Times New Roman" w:cs="Times New Roman"/>
          <w:color w:val="1A1A1A"/>
        </w:rPr>
        <w:t>aonlm</w:t>
      </w:r>
      <w:proofErr w:type="spellEnd"/>
      <w:r w:rsidRPr="006370C8">
        <w:rPr>
          <w:rFonts w:ascii="Times New Roman" w:hAnsi="Times New Roman" w:cs="Times New Roman"/>
          <w:color w:val="1A1A1A"/>
        </w:rPr>
        <w:t>', 0, 'gauss', 1, 1, 3);</w:t>
      </w:r>
      <w:r w:rsidRPr="006370C8">
        <w:rPr>
          <w:rFonts w:ascii="Times New Roman" w:hAnsi="Times New Roman" w:cs="Times New Roman"/>
          <w:color w:val="000000"/>
        </w:rPr>
        <w:t>)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0E064280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2131E126" w14:textId="77777777" w:rsid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  <w:bCs/>
          <w:color w:val="000000"/>
        </w:rPr>
      </w:pPr>
      <w:r w:rsidRPr="006370C8">
        <w:rPr>
          <w:rFonts w:ascii="Times New Roman" w:hAnsi="Times New Roman" w:cs="Times New Roman"/>
          <w:b/>
          <w:bCs/>
          <w:color w:val="000000"/>
        </w:rPr>
        <w:t>Paths and directories</w:t>
      </w:r>
    </w:p>
    <w:p w14:paraId="11972E9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6FE2609E" w14:textId="77777777" w:rsidR="006370C8" w:rsidRDefault="006370C8" w:rsidP="006370C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Set up</w:t>
      </w:r>
      <w:bookmarkStart w:id="0" w:name="_GoBack"/>
      <w:bookmarkEnd w:id="0"/>
      <w:r w:rsidRPr="006370C8">
        <w:rPr>
          <w:rFonts w:ascii="Times New Roman" w:hAnsi="Times New Roman" w:cs="Times New Roman"/>
          <w:color w:val="000000"/>
        </w:rPr>
        <w:t xml:space="preserve"> paths to ANTs, FSL, AFNI (Ignore if you can already run these on command line):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5AA17579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b/>
          <w:bCs/>
          <w:color w:val="0003FF"/>
        </w:rPr>
        <w:t>export</w:t>
      </w:r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PATH=$PATH:/</w:t>
      </w:r>
      <w:proofErr w:type="spellStart"/>
      <w:r w:rsidRPr="006370C8">
        <w:rPr>
          <w:rFonts w:ascii="Times New Roman" w:hAnsi="Times New Roman" w:cs="Times New Roman"/>
          <w:color w:val="0003FF"/>
        </w:rPr>
        <w:t>hpc</w:t>
      </w:r>
      <w:proofErr w:type="spellEnd"/>
      <w:r w:rsidRPr="006370C8">
        <w:rPr>
          <w:rFonts w:ascii="Times New Roman" w:hAnsi="Times New Roman" w:cs="Times New Roman"/>
          <w:color w:val="0003FF"/>
        </w:rPr>
        <w:t>/soft/</w:t>
      </w:r>
      <w:proofErr w:type="spellStart"/>
      <w:r w:rsidRPr="006370C8">
        <w:rPr>
          <w:rFonts w:ascii="Times New Roman" w:hAnsi="Times New Roman" w:cs="Times New Roman"/>
          <w:color w:val="0003FF"/>
        </w:rPr>
        <w:t>afni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afni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/ #add </w:t>
      </w:r>
      <w:proofErr w:type="spellStart"/>
      <w:r w:rsidRPr="006370C8">
        <w:rPr>
          <w:rFonts w:ascii="Times New Roman" w:hAnsi="Times New Roman" w:cs="Times New Roman"/>
          <w:color w:val="0003FF"/>
        </w:rPr>
        <w:t>afni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to path</w:t>
      </w:r>
    </w:p>
    <w:p w14:paraId="7F248855" w14:textId="77777777" w:rsid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3FF"/>
        </w:rPr>
      </w:pPr>
      <w:r w:rsidRPr="006370C8">
        <w:rPr>
          <w:rFonts w:ascii="Times New Roman" w:hAnsi="Times New Roman" w:cs="Times New Roman"/>
          <w:b/>
          <w:bCs/>
          <w:color w:val="0003FF"/>
        </w:rPr>
        <w:t>export</w:t>
      </w:r>
      <w:r w:rsidRPr="006370C8">
        <w:rPr>
          <w:rFonts w:ascii="Times New Roman" w:hAnsi="Times New Roman" w:cs="Times New Roman"/>
          <w:color w:val="0003FF"/>
        </w:rPr>
        <w:t xml:space="preserve"> PATH=$PATH:/</w:t>
      </w:r>
      <w:proofErr w:type="spellStart"/>
      <w:r w:rsidRPr="006370C8">
        <w:rPr>
          <w:rFonts w:ascii="Times New Roman" w:hAnsi="Times New Roman" w:cs="Times New Roman"/>
          <w:color w:val="0003FF"/>
        </w:rPr>
        <w:t>hpc</w:t>
      </w:r>
      <w:proofErr w:type="spellEnd"/>
      <w:r w:rsidRPr="006370C8">
        <w:rPr>
          <w:rFonts w:ascii="Times New Roman" w:hAnsi="Times New Roman" w:cs="Times New Roman"/>
          <w:color w:val="0003FF"/>
        </w:rPr>
        <w:t>/soft/ANTS/</w:t>
      </w:r>
      <w:proofErr w:type="spellStart"/>
      <w:r w:rsidRPr="006370C8">
        <w:rPr>
          <w:rFonts w:ascii="Times New Roman" w:hAnsi="Times New Roman" w:cs="Times New Roman"/>
          <w:color w:val="0003FF"/>
        </w:rPr>
        <w:t>antsbin</w:t>
      </w:r>
      <w:proofErr w:type="spellEnd"/>
      <w:r w:rsidRPr="006370C8">
        <w:rPr>
          <w:rFonts w:ascii="Times New Roman" w:hAnsi="Times New Roman" w:cs="Times New Roman"/>
          <w:color w:val="0003FF"/>
        </w:rPr>
        <w:t>/bin/ #add ants to path</w:t>
      </w:r>
    </w:p>
    <w:p w14:paraId="378F1BDE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ascii="Times New Roman" w:hAnsi="Times New Roman" w:cs="Times New Roman"/>
          <w:color w:val="0003FF"/>
        </w:rPr>
      </w:pPr>
    </w:p>
    <w:p w14:paraId="082CD836" w14:textId="77777777" w:rsidR="006370C8" w:rsidRPr="006370C8" w:rsidRDefault="006370C8" w:rsidP="006370C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Specify NMT directory: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3B6F4AD0" w14:textId="77777777" w:rsid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nmt_dir</w:t>
      </w:r>
      <w:proofErr w:type="spellEnd"/>
      <w:r w:rsidRPr="006370C8">
        <w:rPr>
          <w:rFonts w:ascii="Times New Roman" w:hAnsi="Times New Roman" w:cs="Times New Roman"/>
          <w:color w:val="0003FF"/>
        </w:rPr>
        <w:t>=/</w:t>
      </w:r>
      <w:proofErr w:type="spellStart"/>
      <w:r w:rsidRPr="006370C8">
        <w:rPr>
          <w:rFonts w:ascii="Times New Roman" w:hAnsi="Times New Roman" w:cs="Times New Roman"/>
          <w:color w:val="0003FF"/>
        </w:rPr>
        <w:t>hpc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meca</w:t>
      </w:r>
      <w:proofErr w:type="spellEnd"/>
      <w:r w:rsidRPr="006370C8">
        <w:rPr>
          <w:rFonts w:ascii="Times New Roman" w:hAnsi="Times New Roman" w:cs="Times New Roman"/>
          <w:color w:val="0003FF"/>
        </w:rPr>
        <w:t>/users/</w:t>
      </w:r>
      <w:proofErr w:type="spellStart"/>
      <w:proofErr w:type="gramStart"/>
      <w:r w:rsidRPr="006370C8">
        <w:rPr>
          <w:rFonts w:ascii="Times New Roman" w:hAnsi="Times New Roman" w:cs="Times New Roman"/>
          <w:color w:val="0003FF"/>
        </w:rPr>
        <w:t>loh.k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macaque_preprocessing</w:t>
      </w:r>
      <w:proofErr w:type="spellEnd"/>
      <w:r w:rsidRPr="006370C8">
        <w:rPr>
          <w:rFonts w:ascii="Times New Roman" w:hAnsi="Times New Roman" w:cs="Times New Roman"/>
          <w:color w:val="0003FF"/>
        </w:rPr>
        <w:t>/NMT_v1.2/</w:t>
      </w:r>
      <w:r w:rsidRPr="006370C8">
        <w:rPr>
          <w:rFonts w:ascii="Times New Roman" w:hAnsi="Times New Roman" w:cs="Times New Roman"/>
          <w:color w:val="000000"/>
        </w:rPr>
        <w:t xml:space="preserve"> #directory where the NMT folder is located.</w:t>
      </w:r>
    </w:p>
    <w:p w14:paraId="3795D41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ascii="Times New Roman" w:hAnsi="Times New Roman" w:cs="Times New Roman"/>
          <w:color w:val="000000"/>
        </w:rPr>
      </w:pPr>
    </w:p>
    <w:p w14:paraId="09F58D76" w14:textId="77777777" w:rsidR="006370C8" w:rsidRPr="006370C8" w:rsidRDefault="006370C8" w:rsidP="006370C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Specify Raw directory: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2C408FF5" w14:textId="77777777" w:rsid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rawdir</w:t>
      </w:r>
      <w:proofErr w:type="spellEnd"/>
      <w:r w:rsidRPr="006370C8">
        <w:rPr>
          <w:rFonts w:ascii="Times New Roman" w:hAnsi="Times New Roman" w:cs="Times New Roman"/>
          <w:color w:val="0003FF"/>
        </w:rPr>
        <w:t>=/</w:t>
      </w:r>
      <w:proofErr w:type="spellStart"/>
      <w:r w:rsidRPr="006370C8">
        <w:rPr>
          <w:rFonts w:ascii="Times New Roman" w:hAnsi="Times New Roman" w:cs="Times New Roman"/>
          <w:color w:val="0003FF"/>
        </w:rPr>
        <w:t>hpc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meca</w:t>
      </w:r>
      <w:proofErr w:type="spellEnd"/>
      <w:r w:rsidRPr="006370C8">
        <w:rPr>
          <w:rFonts w:ascii="Times New Roman" w:hAnsi="Times New Roman" w:cs="Times New Roman"/>
          <w:color w:val="0003FF"/>
        </w:rPr>
        <w:t>/data/Macaques/</w:t>
      </w:r>
      <w:proofErr w:type="spellStart"/>
      <w:r w:rsidRPr="006370C8">
        <w:rPr>
          <w:rFonts w:ascii="Times New Roman" w:hAnsi="Times New Roman" w:cs="Times New Roman"/>
          <w:color w:val="0003FF"/>
        </w:rPr>
        <w:t>Macaque_hiphop</w:t>
      </w:r>
      <w:proofErr w:type="spellEnd"/>
      <w:r w:rsidRPr="006370C8">
        <w:rPr>
          <w:rFonts w:ascii="Times New Roman" w:hAnsi="Times New Roman" w:cs="Times New Roman"/>
          <w:color w:val="0003FF"/>
        </w:rPr>
        <w:t>/${site}/sub-${subj}/</w:t>
      </w:r>
      <w:r w:rsidRPr="006370C8">
        <w:rPr>
          <w:rFonts w:ascii="Times New Roman" w:hAnsi="Times New Roman" w:cs="Times New Roman"/>
          <w:color w:val="000000"/>
        </w:rPr>
        <w:t xml:space="preserve"> #directory where your T1/T2 </w:t>
      </w:r>
      <w:proofErr w:type="spellStart"/>
      <w:r w:rsidRPr="006370C8">
        <w:rPr>
          <w:rFonts w:ascii="Times New Roman" w:hAnsi="Times New Roman" w:cs="Times New Roman"/>
          <w:color w:val="000000"/>
        </w:rPr>
        <w:t>nii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files are located</w:t>
      </w:r>
    </w:p>
    <w:p w14:paraId="43DF644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  <w:color w:val="000000"/>
        </w:rPr>
      </w:pPr>
    </w:p>
    <w:p w14:paraId="6C179D96" w14:textId="77777777" w:rsidR="006370C8" w:rsidRPr="006370C8" w:rsidRDefault="006370C8" w:rsidP="006370C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Specify and create Subject directory for output: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6105657F" w14:textId="77777777" w:rsid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subjdir=/hpc/meca/users/</w:t>
      </w:r>
      <w:proofErr w:type="gramStart"/>
      <w:r w:rsidRPr="006370C8">
        <w:rPr>
          <w:rFonts w:ascii="Times New Roman" w:hAnsi="Times New Roman" w:cs="Times New Roman"/>
          <w:color w:val="0003FF"/>
        </w:rPr>
        <w:t>loh.k</w:t>
      </w:r>
      <w:proofErr w:type="gramEnd"/>
      <w:r w:rsidRPr="006370C8">
        <w:rPr>
          <w:rFonts w:ascii="Times New Roman" w:hAnsi="Times New Roman" w:cs="Times New Roman"/>
          <w:color w:val="0003FF"/>
        </w:rPr>
        <w:t>/macaque_preprocessing/preproc_cloud/${name}/</w:t>
      </w:r>
      <w:r w:rsidRPr="006370C8">
        <w:rPr>
          <w:rFonts w:ascii="Times New Roman" w:hAnsi="Times New Roman" w:cs="Times New Roman"/>
          <w:color w:val="000000"/>
        </w:rPr>
        <w:t xml:space="preserve"> #directory where all your </w:t>
      </w:r>
      <w:proofErr w:type="spellStart"/>
      <w:r w:rsidRPr="006370C8">
        <w:rPr>
          <w:rFonts w:ascii="Times New Roman" w:hAnsi="Times New Roman" w:cs="Times New Roman"/>
          <w:color w:val="000000"/>
        </w:rPr>
        <w:t>preprocessed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files will </w:t>
      </w:r>
      <w:proofErr w:type="spellStart"/>
      <w:r w:rsidRPr="006370C8">
        <w:rPr>
          <w:rFonts w:ascii="Times New Roman" w:hAnsi="Times New Roman" w:cs="Times New Roman"/>
          <w:color w:val="000000"/>
        </w:rPr>
        <w:t>go</w:t>
      </w:r>
    </w:p>
    <w:p w14:paraId="2713A975" w14:textId="77777777" w:rsid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subj_preprocess_dir</w:t>
      </w:r>
      <w:proofErr w:type="spellEnd"/>
      <w:r w:rsidRPr="006370C8">
        <w:rPr>
          <w:rFonts w:ascii="Times New Roman" w:hAnsi="Times New Roman" w:cs="Times New Roman"/>
          <w:color w:val="0003FF"/>
        </w:rPr>
        <w:t>=${</w:t>
      </w:r>
      <w:proofErr w:type="spellStart"/>
      <w:r w:rsidRPr="006370C8">
        <w:rPr>
          <w:rFonts w:ascii="Times New Roman" w:hAnsi="Times New Roman" w:cs="Times New Roman"/>
          <w:color w:val="0003FF"/>
        </w:rPr>
        <w:t>subjdir</w:t>
      </w:r>
      <w:proofErr w:type="spellEnd"/>
      <w:r w:rsidRPr="006370C8">
        <w:rPr>
          <w:rFonts w:ascii="Times New Roman" w:hAnsi="Times New Roman" w:cs="Times New Roman"/>
          <w:color w:val="0003FF"/>
        </w:rPr>
        <w:t>}</w:t>
      </w:r>
      <w:proofErr w:type="spellStart"/>
      <w:r w:rsidRPr="006370C8">
        <w:rPr>
          <w:rFonts w:ascii="Times New Roman" w:hAnsi="Times New Roman" w:cs="Times New Roman"/>
          <w:color w:val="0003FF"/>
        </w:rPr>
        <w:t>preprocessing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</w:p>
    <w:p w14:paraId="3858ABB2" w14:textId="77777777" w:rsid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proofErr w:type="spellEnd"/>
    </w:p>
    <w:p w14:paraId="3CBF9C5D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proofErr w:type="spellStart"/>
      <w:r w:rsidRPr="006370C8">
        <w:rPr>
          <w:rFonts w:ascii="Times New Roman" w:hAnsi="Times New Roman" w:cs="Times New Roman"/>
          <w:b/>
          <w:bCs/>
          <w:color w:val="0003FF"/>
        </w:rPr>
        <w:t>mkdir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</w:t>
      </w:r>
      <w:proofErr w:type="spellStart"/>
      <w:r w:rsidRPr="006370C8">
        <w:rPr>
          <w:rFonts w:ascii="Times New Roman" w:hAnsi="Times New Roman" w:cs="Times New Roman"/>
          <w:color w:val="0003FF"/>
        </w:rPr>
        <w:t>subjdir</w:t>
      </w:r>
      <w:proofErr w:type="spellEnd"/>
      <w:r w:rsidRPr="006370C8">
        <w:rPr>
          <w:rFonts w:ascii="Times New Roman" w:hAnsi="Times New Roman" w:cs="Times New Roman"/>
          <w:color w:val="0003FF"/>
        </w:rPr>
        <w:t>} </w:t>
      </w:r>
      <w:r w:rsidRPr="006370C8">
        <w:rPr>
          <w:rFonts w:ascii="Times New Roman" w:hAnsi="Times New Roman" w:cs="Times New Roman"/>
          <w:color w:val="000000"/>
        </w:rPr>
        <w:t>#make directory</w:t>
      </w:r>
    </w:p>
    <w:p w14:paraId="1DDE6751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b/>
          <w:bCs/>
          <w:color w:val="0003FF"/>
        </w:rPr>
        <w:t>cd </w:t>
      </w:r>
      <w:r w:rsidRPr="006370C8">
        <w:rPr>
          <w:rFonts w:ascii="Times New Roman" w:hAnsi="Times New Roman" w:cs="Times New Roman"/>
          <w:color w:val="0003FF"/>
        </w:rPr>
        <w:t>${</w:t>
      </w:r>
      <w:proofErr w:type="spellStart"/>
      <w:r w:rsidRPr="006370C8">
        <w:rPr>
          <w:rFonts w:ascii="Times New Roman" w:hAnsi="Times New Roman" w:cs="Times New Roman"/>
          <w:color w:val="0003FF"/>
        </w:rPr>
        <w:t>subjdir</w:t>
      </w:r>
      <w:proofErr w:type="spellEnd"/>
      <w:r w:rsidRPr="006370C8">
        <w:rPr>
          <w:rFonts w:ascii="Times New Roman" w:hAnsi="Times New Roman" w:cs="Times New Roman"/>
          <w:color w:val="0003FF"/>
        </w:rPr>
        <w:t>} </w:t>
      </w:r>
      <w:r w:rsidRPr="006370C8">
        <w:rPr>
          <w:rFonts w:ascii="Times New Roman" w:hAnsi="Times New Roman" w:cs="Times New Roman"/>
          <w:color w:val="000000"/>
        </w:rPr>
        <w:t xml:space="preserve">#change directory to </w:t>
      </w:r>
      <w:proofErr w:type="spellStart"/>
      <w:r w:rsidRPr="006370C8">
        <w:rPr>
          <w:rFonts w:ascii="Times New Roman" w:hAnsi="Times New Roman" w:cs="Times New Roman"/>
          <w:color w:val="000000"/>
        </w:rPr>
        <w:t>preprocessing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folder</w:t>
      </w:r>
    </w:p>
    <w:p w14:paraId="782E457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  <w:bCs/>
          <w:color w:val="000000"/>
        </w:rPr>
      </w:pPr>
    </w:p>
    <w:p w14:paraId="222D066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r w:rsidRPr="006370C8">
        <w:rPr>
          <w:rFonts w:ascii="Times New Roman" w:hAnsi="Times New Roman" w:cs="Times New Roman"/>
          <w:b/>
          <w:bCs/>
          <w:color w:val="000000"/>
        </w:rPr>
        <w:t xml:space="preserve">Copy required scripts and subject data into </w:t>
      </w:r>
      <w:proofErr w:type="spellStart"/>
      <w:r w:rsidRPr="006370C8">
        <w:rPr>
          <w:rFonts w:ascii="Times New Roman" w:hAnsi="Times New Roman" w:cs="Times New Roman"/>
          <w:b/>
          <w:bCs/>
          <w:color w:val="000000"/>
        </w:rPr>
        <w:t>preprocessing</w:t>
      </w:r>
      <w:proofErr w:type="spellEnd"/>
      <w:r w:rsidRPr="006370C8">
        <w:rPr>
          <w:rFonts w:ascii="Times New Roman" w:hAnsi="Times New Roman" w:cs="Times New Roman"/>
          <w:b/>
          <w:bCs/>
          <w:color w:val="000000"/>
        </w:rPr>
        <w:t xml:space="preserve"> folder (</w:t>
      </w:r>
      <w:r w:rsidRPr="006370C8">
        <w:rPr>
          <w:rFonts w:ascii="Times New Roman" w:hAnsi="Times New Roman" w:cs="Times New Roman"/>
          <w:color w:val="0003FF"/>
        </w:rPr>
        <w:t>${</w:t>
      </w:r>
      <w:proofErr w:type="spellStart"/>
      <w:r w:rsidRPr="006370C8">
        <w:rPr>
          <w:rFonts w:ascii="Times New Roman" w:hAnsi="Times New Roman" w:cs="Times New Roman"/>
          <w:color w:val="0003FF"/>
        </w:rPr>
        <w:t>subjdir</w:t>
      </w:r>
      <w:proofErr w:type="spellEnd"/>
      <w:r w:rsidRPr="006370C8">
        <w:rPr>
          <w:rFonts w:ascii="Times New Roman" w:hAnsi="Times New Roman" w:cs="Times New Roman"/>
          <w:color w:val="0003FF"/>
        </w:rPr>
        <w:t>}</w:t>
      </w:r>
      <w:r w:rsidRPr="006370C8">
        <w:rPr>
          <w:rFonts w:ascii="Times New Roman" w:hAnsi="Times New Roman" w:cs="Times New Roman"/>
          <w:b/>
          <w:bCs/>
          <w:color w:val="000000"/>
        </w:rPr>
        <w:t>):</w:t>
      </w:r>
    </w:p>
    <w:p w14:paraId="345AB12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fr-FR"/>
        </w:rPr>
      </w:pPr>
      <w:proofErr w:type="spellStart"/>
      <w:proofErr w:type="gramStart"/>
      <w:r w:rsidRPr="006370C8">
        <w:rPr>
          <w:rFonts w:ascii="Times New Roman" w:hAnsi="Times New Roman" w:cs="Times New Roman"/>
          <w:b/>
          <w:bCs/>
          <w:color w:val="0003FF"/>
          <w:lang w:val="fr-FR"/>
        </w:rPr>
        <w:lastRenderedPageBreak/>
        <w:t>cp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  <w:lang w:val="fr-FR"/>
        </w:rPr>
        <w:t xml:space="preserve"> 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rawdir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}*T*.nii.gz 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subjdir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</w:t>
      </w:r>
      <w:r w:rsidRPr="006370C8">
        <w:rPr>
          <w:rFonts w:ascii="Times New Roman" w:hAnsi="Times New Roman" w:cs="Times New Roman"/>
          <w:color w:val="000000"/>
          <w:lang w:val="fr-FR"/>
        </w:rPr>
        <w:t xml:space="preserve"> </w:t>
      </w:r>
      <w:r w:rsidRPr="006370C8">
        <w:rPr>
          <w:rFonts w:ascii="Times New Roman" w:hAnsi="Times New Roman" w:cs="Times New Roman"/>
          <w:i/>
          <w:iCs/>
          <w:color w:val="000000"/>
          <w:lang w:val="fr-FR"/>
        </w:rPr>
        <w:t>#</w:t>
      </w:r>
      <w:r w:rsidRPr="006370C8">
        <w:rPr>
          <w:rFonts w:ascii="Times New Roman" w:hAnsi="Times New Roman" w:cs="Times New Roman"/>
          <w:color w:val="000000"/>
          <w:lang w:val="fr-FR"/>
        </w:rPr>
        <w:t>copy T1 and T2 files</w:t>
      </w:r>
    </w:p>
    <w:p w14:paraId="164AC697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lang w:val="fr-FR"/>
        </w:rPr>
      </w:pPr>
      <w:proofErr w:type="spellStart"/>
      <w:proofErr w:type="gramStart"/>
      <w:r w:rsidRPr="006370C8">
        <w:rPr>
          <w:rFonts w:ascii="Times New Roman" w:hAnsi="Times New Roman" w:cs="Times New Roman"/>
          <w:b/>
          <w:bCs/>
          <w:color w:val="0003FF"/>
          <w:lang w:val="fr-FR"/>
        </w:rPr>
        <w:t>cp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  <w:lang w:val="fr-FR"/>
        </w:rPr>
        <w:t xml:space="preserve"> 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nmt_dir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}NMT.nii.gz 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subjdir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 </w:t>
      </w:r>
      <w:r w:rsidRPr="006370C8">
        <w:rPr>
          <w:rFonts w:ascii="Times New Roman" w:hAnsi="Times New Roman" w:cs="Times New Roman"/>
          <w:i/>
          <w:iCs/>
          <w:color w:val="000000"/>
          <w:lang w:val="fr-FR"/>
        </w:rPr>
        <w:t>#</w:t>
      </w:r>
      <w:r w:rsidRPr="006370C8">
        <w:rPr>
          <w:rFonts w:ascii="Times New Roman" w:hAnsi="Times New Roman" w:cs="Times New Roman"/>
          <w:color w:val="000000"/>
          <w:lang w:val="fr-FR"/>
        </w:rPr>
        <w:t xml:space="preserve">copy NMT </w:t>
      </w:r>
      <w:proofErr w:type="spellStart"/>
      <w:r w:rsidRPr="006370C8">
        <w:rPr>
          <w:rFonts w:ascii="Times New Roman" w:hAnsi="Times New Roman" w:cs="Times New Roman"/>
          <w:color w:val="000000"/>
          <w:lang w:val="fr-FR"/>
        </w:rPr>
        <w:t>template</w:t>
      </w:r>
      <w:proofErr w:type="spellEnd"/>
      <w:r w:rsidRPr="006370C8">
        <w:rPr>
          <w:rFonts w:ascii="Times New Roman" w:hAnsi="Times New Roman" w:cs="Times New Roman"/>
          <w:color w:val="000000"/>
          <w:lang w:val="fr-FR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000"/>
          <w:lang w:val="fr-FR"/>
        </w:rPr>
        <w:t>with</w:t>
      </w:r>
      <w:proofErr w:type="spellEnd"/>
      <w:r w:rsidRPr="006370C8">
        <w:rPr>
          <w:rFonts w:ascii="Times New Roman" w:hAnsi="Times New Roman" w:cs="Times New Roman"/>
          <w:color w:val="000000"/>
          <w:lang w:val="fr-FR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000"/>
          <w:lang w:val="fr-FR"/>
        </w:rPr>
        <w:t>skull</w:t>
      </w:r>
      <w:proofErr w:type="spellEnd"/>
    </w:p>
    <w:p w14:paraId="4DB142C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lang w:val="fr-FR"/>
        </w:rPr>
      </w:pPr>
      <w:proofErr w:type="spellStart"/>
      <w:proofErr w:type="gramStart"/>
      <w:r w:rsidRPr="006370C8">
        <w:rPr>
          <w:rFonts w:ascii="Times New Roman" w:hAnsi="Times New Roman" w:cs="Times New Roman"/>
          <w:b/>
          <w:bCs/>
          <w:color w:val="0003FF"/>
          <w:lang w:val="fr-FR"/>
        </w:rPr>
        <w:t>cp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  <w:lang w:val="fr-FR"/>
        </w:rPr>
        <w:t xml:space="preserve"> 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nmt_dir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}NMT_SS.nii.gz 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subjdir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 </w:t>
      </w:r>
      <w:r w:rsidRPr="006370C8">
        <w:rPr>
          <w:rFonts w:ascii="Times New Roman" w:hAnsi="Times New Roman" w:cs="Times New Roman"/>
          <w:i/>
          <w:iCs/>
          <w:color w:val="000000"/>
          <w:lang w:val="fr-FR"/>
        </w:rPr>
        <w:t>#</w:t>
      </w:r>
      <w:r w:rsidRPr="006370C8">
        <w:rPr>
          <w:rFonts w:ascii="Times New Roman" w:hAnsi="Times New Roman" w:cs="Times New Roman"/>
          <w:color w:val="000000"/>
          <w:lang w:val="fr-FR"/>
        </w:rPr>
        <w:t xml:space="preserve">copy NMT </w:t>
      </w:r>
      <w:proofErr w:type="spellStart"/>
      <w:r w:rsidRPr="006370C8">
        <w:rPr>
          <w:rFonts w:ascii="Times New Roman" w:hAnsi="Times New Roman" w:cs="Times New Roman"/>
          <w:color w:val="000000"/>
          <w:lang w:val="fr-FR"/>
        </w:rPr>
        <w:t>template</w:t>
      </w:r>
      <w:proofErr w:type="spellEnd"/>
      <w:r w:rsidRPr="006370C8">
        <w:rPr>
          <w:rFonts w:ascii="Times New Roman" w:hAnsi="Times New Roman" w:cs="Times New Roman"/>
          <w:color w:val="000000"/>
          <w:lang w:val="fr-FR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000"/>
          <w:lang w:val="fr-FR"/>
        </w:rPr>
        <w:t>without</w:t>
      </w:r>
      <w:proofErr w:type="spellEnd"/>
      <w:r w:rsidRPr="006370C8">
        <w:rPr>
          <w:rFonts w:ascii="Times New Roman" w:hAnsi="Times New Roman" w:cs="Times New Roman"/>
          <w:color w:val="000000"/>
          <w:lang w:val="fr-FR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000"/>
          <w:lang w:val="fr-FR"/>
        </w:rPr>
        <w:t>skull</w:t>
      </w:r>
      <w:proofErr w:type="spellEnd"/>
    </w:p>
    <w:p w14:paraId="245BC7C7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lang w:val="fr-FR"/>
        </w:rPr>
      </w:pPr>
      <w:proofErr w:type="spellStart"/>
      <w:proofErr w:type="gramStart"/>
      <w:r w:rsidRPr="006370C8">
        <w:rPr>
          <w:rFonts w:ascii="Times New Roman" w:hAnsi="Times New Roman" w:cs="Times New Roman"/>
          <w:b/>
          <w:bCs/>
          <w:color w:val="0003FF"/>
          <w:lang w:val="fr-FR"/>
        </w:rPr>
        <w:t>cp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  <w:lang w:val="fr-FR"/>
        </w:rPr>
        <w:t xml:space="preserve"> 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script_dir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}atlasBREX_fslfrioul.sh 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subjdir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 </w:t>
      </w:r>
      <w:r w:rsidRPr="006370C8">
        <w:rPr>
          <w:rFonts w:ascii="Times New Roman" w:hAnsi="Times New Roman" w:cs="Times New Roman"/>
          <w:i/>
          <w:iCs/>
          <w:color w:val="000000"/>
          <w:lang w:val="fr-FR"/>
        </w:rPr>
        <w:t>#</w:t>
      </w:r>
      <w:r w:rsidRPr="006370C8">
        <w:rPr>
          <w:rFonts w:ascii="Times New Roman" w:hAnsi="Times New Roman" w:cs="Times New Roman"/>
          <w:color w:val="000000"/>
          <w:lang w:val="fr-FR"/>
        </w:rPr>
        <w:t xml:space="preserve">copy </w:t>
      </w:r>
      <w:proofErr w:type="spellStart"/>
      <w:r w:rsidRPr="006370C8">
        <w:rPr>
          <w:rFonts w:ascii="Times New Roman" w:hAnsi="Times New Roman" w:cs="Times New Roman"/>
          <w:color w:val="000000"/>
          <w:lang w:val="fr-FR"/>
        </w:rPr>
        <w:t>atlasBREX</w:t>
      </w:r>
      <w:proofErr w:type="spellEnd"/>
      <w:r w:rsidRPr="006370C8">
        <w:rPr>
          <w:rFonts w:ascii="Times New Roman" w:hAnsi="Times New Roman" w:cs="Times New Roman"/>
          <w:color w:val="000000"/>
          <w:lang w:val="fr-FR"/>
        </w:rPr>
        <w:t xml:space="preserve"> script</w:t>
      </w:r>
    </w:p>
    <w:p w14:paraId="700BDDF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14:paraId="124ED07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b/>
          <w:bCs/>
          <w:color w:val="000000"/>
          <w:lang w:val="fr-FR"/>
        </w:rPr>
      </w:pPr>
    </w:p>
    <w:p w14:paraId="74A0B574" w14:textId="77777777" w:rsid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b/>
          <w:bCs/>
          <w:color w:val="000000"/>
        </w:rPr>
      </w:pPr>
      <w:r w:rsidRPr="006370C8">
        <w:rPr>
          <w:rFonts w:ascii="Times New Roman" w:hAnsi="Times New Roman" w:cs="Times New Roman"/>
          <w:b/>
          <w:bCs/>
          <w:color w:val="000000"/>
        </w:rPr>
        <w:t>PART A: DATA PREPARATION AND CHECKS</w:t>
      </w:r>
    </w:p>
    <w:p w14:paraId="545E1AE0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3939E768" w14:textId="77777777" w:rsidR="006370C8" w:rsidRPr="006370C8" w:rsidRDefault="006370C8" w:rsidP="006370C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Convert T1 and T2 images to NIFTI format (dicom2nii)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7D6F4710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720"/>
        <w:rPr>
          <w:rFonts w:ascii="Times New Roman" w:hAnsi="Times New Roman" w:cs="Times New Roman"/>
          <w:color w:val="000000"/>
        </w:rPr>
      </w:pPr>
    </w:p>
    <w:p w14:paraId="31061930" w14:textId="77777777" w:rsidR="006370C8" w:rsidRDefault="006370C8" w:rsidP="006370C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If there are multiple T1s or T2s, </w:t>
      </w:r>
      <w:proofErr w:type="spellStart"/>
      <w:r w:rsidRPr="006370C8">
        <w:rPr>
          <w:rFonts w:ascii="Times New Roman" w:hAnsi="Times New Roman" w:cs="Times New Roman"/>
          <w:color w:val="000000"/>
        </w:rPr>
        <w:t>coregister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them and average: </w:t>
      </w:r>
    </w:p>
    <w:p w14:paraId="52012153" w14:textId="77777777" w:rsid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b/>
          <w:bCs/>
          <w:color w:val="0003FF"/>
        </w:rPr>
        <w:t>flirt_average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2</w:t>
      </w:r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${name}_t1_1.nii.gz ${name}</w:t>
      </w:r>
      <w:proofErr w:type="gramStart"/>
      <w:r w:rsidRPr="006370C8">
        <w:rPr>
          <w:rFonts w:ascii="Times New Roman" w:hAnsi="Times New Roman" w:cs="Times New Roman"/>
          <w:color w:val="0003FF"/>
        </w:rPr>
        <w:t>_t1_2.nii.gz  $</w:t>
      </w:r>
      <w:proofErr w:type="gramEnd"/>
      <w:r w:rsidRPr="006370C8">
        <w:rPr>
          <w:rFonts w:ascii="Times New Roman" w:hAnsi="Times New Roman" w:cs="Times New Roman"/>
          <w:color w:val="0003FF"/>
        </w:rPr>
        <w:t>{name}_t1.nii.gz -</w:t>
      </w:r>
      <w:proofErr w:type="spellStart"/>
      <w:r w:rsidRPr="006370C8">
        <w:rPr>
          <w:rFonts w:ascii="Times New Roman" w:hAnsi="Times New Roman" w:cs="Times New Roman"/>
          <w:color w:val="0003FF"/>
        </w:rPr>
        <w:t>dof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6</w:t>
      </w:r>
    </w:p>
    <w:p w14:paraId="106853A8" w14:textId="77777777" w:rsid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  <w:proofErr w:type="spellStart"/>
      <w:r w:rsidRPr="006370C8">
        <w:rPr>
          <w:rFonts w:ascii="Times New Roman" w:hAnsi="Times New Roman" w:cs="Times New Roman"/>
          <w:b/>
          <w:bCs/>
          <w:color w:val="0003FF"/>
        </w:rPr>
        <w:t>flirt_average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2</w:t>
      </w:r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${name}_t2_1.nii.gz ${name}</w:t>
      </w:r>
      <w:proofErr w:type="gramStart"/>
      <w:r w:rsidRPr="006370C8">
        <w:rPr>
          <w:rFonts w:ascii="Times New Roman" w:hAnsi="Times New Roman" w:cs="Times New Roman"/>
          <w:color w:val="0003FF"/>
        </w:rPr>
        <w:t>_t2_2.nii.gz  $</w:t>
      </w:r>
      <w:proofErr w:type="gramEnd"/>
      <w:r w:rsidRPr="006370C8">
        <w:rPr>
          <w:rFonts w:ascii="Times New Roman" w:hAnsi="Times New Roman" w:cs="Times New Roman"/>
          <w:color w:val="0003FF"/>
        </w:rPr>
        <w:t>{name}_t2.nii.gz -</w:t>
      </w:r>
      <w:proofErr w:type="spellStart"/>
      <w:r w:rsidRPr="006370C8">
        <w:rPr>
          <w:rFonts w:ascii="Times New Roman" w:hAnsi="Times New Roman" w:cs="Times New Roman"/>
          <w:color w:val="0003FF"/>
        </w:rPr>
        <w:t>dof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6</w:t>
      </w:r>
    </w:p>
    <w:p w14:paraId="0D5E1A18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6E1BB7D3" w14:textId="77777777" w:rsidR="006370C8" w:rsidRDefault="006370C8" w:rsidP="006370C8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000"/>
        </w:rPr>
        <w:t>Coregister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T2 to T1 using flirt: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386800D4" w14:textId="77777777" w:rsid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  <w:r w:rsidRPr="006370C8">
        <w:rPr>
          <w:rFonts w:ascii="Times New Roman" w:hAnsi="Times New Roman" w:cs="Times New Roman"/>
          <w:b/>
          <w:bCs/>
          <w:color w:val="0003FF"/>
        </w:rPr>
        <w:t>flirt</w:t>
      </w:r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dof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6 -</w:t>
      </w:r>
      <w:r w:rsidRPr="006370C8">
        <w:rPr>
          <w:rFonts w:ascii="Times New Roman" w:hAnsi="Times New Roman" w:cs="Times New Roman"/>
          <w:b/>
          <w:bCs/>
          <w:color w:val="0003FF"/>
        </w:rPr>
        <w:t>in</w:t>
      </w:r>
      <w:r w:rsidRPr="006370C8">
        <w:rPr>
          <w:rFonts w:ascii="Times New Roman" w:hAnsi="Times New Roman" w:cs="Times New Roman"/>
          <w:color w:val="0003FF"/>
        </w:rPr>
        <w:t xml:space="preserve"> ${name}_t2.nii.gz -ref ${name}_t1.nii.gz -out ${name}_t2.nii.gz</w:t>
      </w:r>
    </w:p>
    <w:p w14:paraId="08F4A381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2C314137" w14:textId="77777777" w:rsidR="006370C8" w:rsidRPr="006370C8" w:rsidRDefault="006370C8" w:rsidP="006370C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Load T1, T2 on </w:t>
      </w:r>
      <w:proofErr w:type="spellStart"/>
      <w:r w:rsidRPr="006370C8">
        <w:rPr>
          <w:rFonts w:ascii="Times New Roman" w:hAnsi="Times New Roman" w:cs="Times New Roman"/>
          <w:color w:val="000000"/>
        </w:rPr>
        <w:t>fslview</w:t>
      </w:r>
      <w:proofErr w:type="spellEnd"/>
      <w:r w:rsidRPr="006370C8">
        <w:rPr>
          <w:rFonts w:ascii="Times New Roman" w:hAnsi="Times New Roman" w:cs="Times New Roman"/>
          <w:color w:val="000000"/>
        </w:rPr>
        <w:t>/</w:t>
      </w:r>
      <w:proofErr w:type="spellStart"/>
      <w:r w:rsidRPr="006370C8">
        <w:rPr>
          <w:rFonts w:ascii="Times New Roman" w:hAnsi="Times New Roman" w:cs="Times New Roman"/>
          <w:color w:val="000000"/>
        </w:rPr>
        <w:t>FSLeyes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to check for the following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789F9B0B" w14:textId="77777777" w:rsidR="006370C8" w:rsidRPr="006370C8" w:rsidRDefault="006370C8" w:rsidP="006370C8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Orientation - are the images correctly oriented in the 3 views? are the labels correct?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1E0BDA74" w14:textId="77777777" w:rsidR="006370C8" w:rsidRPr="006370C8" w:rsidRDefault="006370C8" w:rsidP="006370C8">
      <w:pPr>
        <w:pStyle w:val="ListParagraph"/>
        <w:widowControl w:val="0"/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if not correctly oriented, use </w:t>
      </w:r>
      <w:proofErr w:type="spellStart"/>
      <w:r w:rsidRPr="006370C8">
        <w:rPr>
          <w:rFonts w:ascii="Times New Roman" w:hAnsi="Times New Roman" w:cs="Times New Roman"/>
          <w:color w:val="0003FF"/>
        </w:rPr>
        <w:t>fslreorient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370C8">
        <w:rPr>
          <w:rFonts w:ascii="Times New Roman" w:hAnsi="Times New Roman" w:cs="Times New Roman"/>
          <w:color w:val="0003FF"/>
        </w:rPr>
        <w:t>fslswapdim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to reorient.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47C84585" w14:textId="77777777" w:rsidR="006370C8" w:rsidRPr="006370C8" w:rsidRDefault="006370C8" w:rsidP="006370C8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Check obliquity: </w:t>
      </w:r>
      <w:r w:rsidRPr="006370C8">
        <w:rPr>
          <w:rFonts w:ascii="Times New Roman" w:hAnsi="Times New Roman" w:cs="Times New Roman"/>
          <w:b/>
          <w:bCs/>
          <w:color w:val="0003FF"/>
        </w:rPr>
        <w:t>3dinfo</w:t>
      </w:r>
      <w:r w:rsidRPr="006370C8">
        <w:rPr>
          <w:rFonts w:ascii="Times New Roman" w:hAnsi="Times New Roman" w:cs="Times New Roman"/>
          <w:color w:val="0003FF"/>
        </w:rPr>
        <w:t> ${name}_t2.nii.gz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691FCDB0" w14:textId="77777777" w:rsidR="006370C8" w:rsidRPr="006370C8" w:rsidRDefault="006370C8" w:rsidP="006370C8">
      <w:pPr>
        <w:pStyle w:val="ListParagraph"/>
        <w:widowControl w:val="0"/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lang w:val="fr-FR"/>
        </w:rPr>
      </w:pPr>
      <w:proofErr w:type="gramStart"/>
      <w:r w:rsidRPr="006370C8">
        <w:rPr>
          <w:rFonts w:ascii="Times New Roman" w:hAnsi="Times New Roman" w:cs="Times New Roman"/>
          <w:color w:val="000000"/>
          <w:lang w:val="fr-FR"/>
        </w:rPr>
        <w:t>if</w:t>
      </w:r>
      <w:proofErr w:type="gramEnd"/>
      <w:r w:rsidRPr="006370C8">
        <w:rPr>
          <w:rFonts w:ascii="Times New Roman" w:hAnsi="Times New Roman" w:cs="Times New Roman"/>
          <w:color w:val="000000"/>
          <w:lang w:val="fr-FR"/>
        </w:rPr>
        <w:t xml:space="preserve"> oblique, “de-oblique” </w:t>
      </w:r>
      <w:proofErr w:type="spellStart"/>
      <w:r w:rsidRPr="006370C8">
        <w:rPr>
          <w:rFonts w:ascii="Times New Roman" w:hAnsi="Times New Roman" w:cs="Times New Roman"/>
          <w:color w:val="000000"/>
          <w:lang w:val="fr-FR"/>
        </w:rPr>
        <w:t>using</w:t>
      </w:r>
      <w:proofErr w:type="spellEnd"/>
      <w:r w:rsidRPr="006370C8">
        <w:rPr>
          <w:rFonts w:ascii="Times New Roman" w:hAnsi="Times New Roman" w:cs="Times New Roman"/>
          <w:color w:val="000000"/>
          <w:lang w:val="fr-FR"/>
        </w:rPr>
        <w:t xml:space="preserve"> 3drefit: </w:t>
      </w:r>
      <w:r w:rsidRPr="006370C8">
        <w:rPr>
          <w:rFonts w:ascii="Times New Roman" w:hAnsi="Times New Roman" w:cs="Times New Roman"/>
          <w:b/>
          <w:bCs/>
          <w:color w:val="0003FF"/>
          <w:lang w:val="fr-FR"/>
        </w:rPr>
        <w:t>3drefit -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deoblique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 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name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}_t2.nii.gz</w:t>
      </w:r>
      <w:r w:rsidRPr="006370C8">
        <w:rPr>
          <w:rFonts w:ascii="MS Mincho" w:eastAsia="MS Mincho" w:hAnsi="MS Mincho" w:cs="MS Mincho"/>
          <w:color w:val="000000"/>
          <w:lang w:val="fr-FR"/>
        </w:rPr>
        <w:t> </w:t>
      </w:r>
    </w:p>
    <w:p w14:paraId="0422D8FE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  <w:lang w:val="fr-FR"/>
        </w:rPr>
      </w:pPr>
    </w:p>
    <w:p w14:paraId="47EB4C0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b/>
          <w:bCs/>
          <w:color w:val="000000"/>
        </w:rPr>
        <w:t>PART B: BRAIN EXTRACTION</w:t>
      </w:r>
    </w:p>
    <w:p w14:paraId="28CFCA5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i/>
          <w:iCs/>
          <w:color w:val="425266"/>
        </w:rPr>
      </w:pPr>
    </w:p>
    <w:p w14:paraId="4692F8E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I mainly used </w:t>
      </w:r>
      <w:hyperlink r:id="rId8" w:history="1">
        <w:r w:rsidRPr="006370C8">
          <w:rPr>
            <w:rFonts w:ascii="Times New Roman" w:hAnsi="Times New Roman" w:cs="Times New Roman"/>
            <w:color w:val="0003FF"/>
            <w:u w:val="single" w:color="0003FF"/>
          </w:rPr>
          <w:t>atlasbrex.sh</w:t>
        </w:r>
      </w:hyperlink>
      <w:r w:rsidRPr="006370C8">
        <w:rPr>
          <w:rFonts w:ascii="Times New Roman" w:hAnsi="Times New Roman" w:cs="Times New Roman"/>
          <w:color w:val="000000"/>
        </w:rPr>
        <w:t xml:space="preserve"> for brain-extraction, which depends on registration to a template for brain stripping, and which in turn requires the subject images to be bias-free and </w:t>
      </w:r>
      <w:proofErr w:type="spellStart"/>
      <w:r w:rsidRPr="006370C8">
        <w:rPr>
          <w:rFonts w:ascii="Times New Roman" w:hAnsi="Times New Roman" w:cs="Times New Roman"/>
          <w:color w:val="000000"/>
        </w:rPr>
        <w:t>denoised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. Alternatively, if you don’t have a template, you can directly use </w:t>
      </w:r>
      <w:proofErr w:type="spellStart"/>
      <w:r w:rsidRPr="006370C8">
        <w:rPr>
          <w:rFonts w:ascii="Times New Roman" w:hAnsi="Times New Roman" w:cs="Times New Roman"/>
          <w:color w:val="000000"/>
        </w:rPr>
        <w:t>fsl</w:t>
      </w:r>
      <w:proofErr w:type="spellEnd"/>
      <w:r w:rsidRPr="006370C8">
        <w:rPr>
          <w:rFonts w:ascii="Times New Roman" w:hAnsi="Times New Roman" w:cs="Times New Roman"/>
          <w:color w:val="000000"/>
        </w:rPr>
        <w:t>-bet for brain extraction.</w:t>
      </w:r>
    </w:p>
    <w:p w14:paraId="0F63625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72C0E58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b/>
          <w:bCs/>
          <w:color w:val="000000"/>
        </w:rPr>
        <w:t>Main steps:</w:t>
      </w:r>
    </w:p>
    <w:p w14:paraId="6D31FC7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31AEBF97" w14:textId="77777777" w:rsidR="006370C8" w:rsidRPr="006370C8" w:rsidRDefault="006370C8" w:rsidP="006370C8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0" w:hanging="11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If you have T2, first round quick bias-correction using T2 (</w:t>
      </w:r>
      <w:r>
        <w:rPr>
          <w:rFonts w:ascii="Times New Roman" w:hAnsi="Times New Roman" w:cs="Times New Roman"/>
          <w:color w:val="000000"/>
        </w:rPr>
        <w:t xml:space="preserve">HCP method) to facilitate brain </w:t>
      </w:r>
      <w:r w:rsidRPr="006370C8">
        <w:rPr>
          <w:rFonts w:ascii="Times New Roman" w:hAnsi="Times New Roman" w:cs="Times New Roman"/>
          <w:color w:val="000000"/>
        </w:rPr>
        <w:t>extraction (Script from Julien Sein)</w:t>
      </w:r>
      <w:r>
        <w:rPr>
          <w:rFonts w:ascii="Times New Roman" w:hAnsi="Times New Roman" w:cs="Times New Roman"/>
          <w:color w:val="000000"/>
        </w:rPr>
        <w:t>:</w:t>
      </w:r>
    </w:p>
    <w:p w14:paraId="17F8C86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3E2D6C11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    </w:t>
      </w:r>
      <w:r w:rsidRPr="006370C8">
        <w:rPr>
          <w:rFonts w:ascii="Times New Roman" w:hAnsi="Times New Roman" w:cs="Times New Roman"/>
          <w:color w:val="0003FF"/>
        </w:rPr>
        <w:t xml:space="preserve">sigma=2 </w:t>
      </w:r>
      <w:r w:rsidRPr="006370C8">
        <w:rPr>
          <w:rFonts w:ascii="Times New Roman" w:hAnsi="Times New Roman" w:cs="Times New Roman"/>
          <w:i/>
          <w:iCs/>
          <w:color w:val="0003FF"/>
        </w:rPr>
        <w:t>#I found that this seems to be a better value</w:t>
      </w:r>
    </w:p>
    <w:p w14:paraId="6F978EAE" w14:textId="77777777" w:rsid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ind w:firstLine="240"/>
        <w:rPr>
          <w:rFonts w:ascii="Times New Roman" w:hAnsi="Times New Roman" w:cs="Times New Roman"/>
          <w:i/>
          <w:iCs/>
          <w:color w:val="0003FF"/>
          <w:lang w:val="fr-FR"/>
        </w:rPr>
      </w:pPr>
      <w:proofErr w:type="spellStart"/>
      <w:proofErr w:type="gramStart"/>
      <w:r w:rsidRPr="006370C8">
        <w:rPr>
          <w:rFonts w:ascii="Times New Roman" w:hAnsi="Times New Roman" w:cs="Times New Roman"/>
          <w:color w:val="0003FF"/>
          <w:lang w:val="fr-FR"/>
        </w:rPr>
        <w:t>sub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  <w:lang w:val="fr-FR"/>
        </w:rPr>
        <w:t>=${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name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 </w:t>
      </w:r>
      <w:r w:rsidRPr="006370C8">
        <w:rPr>
          <w:rFonts w:ascii="Times New Roman" w:hAnsi="Times New Roman" w:cs="Times New Roman"/>
          <w:i/>
          <w:iCs/>
          <w:color w:val="0003FF"/>
          <w:lang w:val="fr-FR"/>
        </w:rPr>
        <w:t>#</w:t>
      </w:r>
      <w:proofErr w:type="spellStart"/>
      <w:r w:rsidRPr="006370C8">
        <w:rPr>
          <w:rFonts w:ascii="Times New Roman" w:hAnsi="Times New Roman" w:cs="Times New Roman"/>
          <w:i/>
          <w:iCs/>
          <w:color w:val="0003FF"/>
          <w:lang w:val="fr-FR"/>
        </w:rPr>
        <w:t>subject</w:t>
      </w:r>
      <w:proofErr w:type="spellEnd"/>
      <w:r w:rsidRPr="006370C8">
        <w:rPr>
          <w:rFonts w:ascii="Times New Roman" w:hAnsi="Times New Roman" w:cs="Times New Roman"/>
          <w:i/>
          <w:iCs/>
          <w:color w:val="0003FF"/>
          <w:lang w:val="fr-FR"/>
        </w:rPr>
        <w:t xml:space="preserve"> </w:t>
      </w:r>
      <w:proofErr w:type="spellStart"/>
      <w:r w:rsidRPr="006370C8">
        <w:rPr>
          <w:rFonts w:ascii="Times New Roman" w:hAnsi="Times New Roman" w:cs="Times New Roman"/>
          <w:i/>
          <w:iCs/>
          <w:color w:val="0003FF"/>
          <w:lang w:val="fr-FR"/>
        </w:rPr>
        <w:t>name</w:t>
      </w:r>
      <w:proofErr w:type="spellEnd"/>
    </w:p>
    <w:p w14:paraId="2449A67E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ind w:firstLine="240"/>
        <w:rPr>
          <w:rFonts w:ascii="Times New Roman" w:hAnsi="Times New Roman" w:cs="Times New Roman"/>
          <w:color w:val="000000"/>
          <w:lang w:val="fr-FR"/>
        </w:rPr>
      </w:pPr>
    </w:p>
    <w:p w14:paraId="3884FE3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lang w:val="fr-FR"/>
        </w:rPr>
      </w:pPr>
      <w:r w:rsidRPr="006370C8">
        <w:rPr>
          <w:rFonts w:ascii="Times New Roman" w:hAnsi="Times New Roman" w:cs="Times New Roman"/>
          <w:color w:val="0003FF"/>
          <w:lang w:val="fr-FR"/>
        </w:rPr>
        <w:t>    T1=${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name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}_t1.nii.gz </w:t>
      </w:r>
      <w:r w:rsidRPr="006370C8">
        <w:rPr>
          <w:rFonts w:ascii="Times New Roman" w:hAnsi="Times New Roman" w:cs="Times New Roman"/>
          <w:i/>
          <w:iCs/>
          <w:color w:val="0003FF"/>
          <w:lang w:val="fr-FR"/>
        </w:rPr>
        <w:t>#input T1</w:t>
      </w:r>
    </w:p>
    <w:p w14:paraId="6119B15D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lang w:val="fr-FR"/>
        </w:rPr>
      </w:pPr>
      <w:r w:rsidRPr="006370C8">
        <w:rPr>
          <w:rFonts w:ascii="Times New Roman" w:hAnsi="Times New Roman" w:cs="Times New Roman"/>
          <w:color w:val="0003FF"/>
          <w:lang w:val="fr-FR"/>
        </w:rPr>
        <w:t>    T2=${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name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}_t2.nii.gz </w:t>
      </w:r>
      <w:r w:rsidRPr="006370C8">
        <w:rPr>
          <w:rFonts w:ascii="Times New Roman" w:hAnsi="Times New Roman" w:cs="Times New Roman"/>
          <w:i/>
          <w:iCs/>
          <w:color w:val="0003FF"/>
          <w:lang w:val="fr-FR"/>
        </w:rPr>
        <w:t>#input T2</w:t>
      </w:r>
    </w:p>
    <w:p w14:paraId="31B622C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  <w:lang w:val="fr-FR"/>
        </w:rPr>
      </w:pPr>
    </w:p>
    <w:p w14:paraId="336074D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lang w:val="fr-FR"/>
        </w:rPr>
      </w:pPr>
      <w:r w:rsidRPr="006370C8">
        <w:rPr>
          <w:rFonts w:ascii="Times New Roman" w:hAnsi="Times New Roman" w:cs="Times New Roman"/>
          <w:color w:val="0003FF"/>
          <w:lang w:val="fr-FR"/>
        </w:rPr>
        <w:t>    </w:t>
      </w:r>
      <w:r w:rsidRPr="006370C8">
        <w:rPr>
          <w:rFonts w:ascii="Times New Roman" w:hAnsi="Times New Roman" w:cs="Times New Roman"/>
          <w:i/>
          <w:iCs/>
          <w:color w:val="0003FF"/>
          <w:lang w:val="fr-FR"/>
        </w:rPr>
        <w:t>#computations</w:t>
      </w:r>
    </w:p>
    <w:p w14:paraId="166F72C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lang w:val="fr-FR"/>
        </w:rPr>
      </w:pPr>
      <w:r w:rsidRPr="006370C8">
        <w:rPr>
          <w:rFonts w:ascii="Times New Roman" w:hAnsi="Times New Roman" w:cs="Times New Roman"/>
          <w:color w:val="0003FF"/>
          <w:lang w:val="fr-FR"/>
        </w:rPr>
        <w:t>    </w:t>
      </w:r>
      <w:proofErr w:type="spellStart"/>
      <w:proofErr w:type="gramStart"/>
      <w:r w:rsidRPr="006370C8">
        <w:rPr>
          <w:rFonts w:ascii="Times New Roman" w:hAnsi="Times New Roman" w:cs="Times New Roman"/>
          <w:color w:val="0003FF"/>
          <w:lang w:val="fr-FR"/>
        </w:rPr>
        <w:t>fslmaths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  <w:lang w:val="fr-FR"/>
        </w:rPr>
        <w:t xml:space="preserve"> $T1 -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mul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 xml:space="preserve"> $T2 -abs -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sqrt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 xml:space="preserve"> "${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sub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}_T1mulT2.nii.gz" -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float</w:t>
      </w:r>
      <w:proofErr w:type="spellEnd"/>
    </w:p>
    <w:p w14:paraId="4C936D9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lang w:val="fr-FR"/>
        </w:rPr>
      </w:pPr>
      <w:r w:rsidRPr="006370C8">
        <w:rPr>
          <w:rFonts w:ascii="Times New Roman" w:hAnsi="Times New Roman" w:cs="Times New Roman"/>
          <w:color w:val="0003FF"/>
          <w:lang w:val="fr-FR"/>
        </w:rPr>
        <w:t>    </w:t>
      </w:r>
      <w:proofErr w:type="spellStart"/>
      <w:proofErr w:type="gramStart"/>
      <w:r w:rsidRPr="006370C8">
        <w:rPr>
          <w:rFonts w:ascii="Times New Roman" w:hAnsi="Times New Roman" w:cs="Times New Roman"/>
          <w:color w:val="0003FF"/>
          <w:lang w:val="fr-FR"/>
        </w:rPr>
        <w:t>meanbrainval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  <w:lang w:val="fr-FR"/>
        </w:rPr>
        <w:t>=`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fslstats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 xml:space="preserve"> "${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sub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}_T1mulT2.nii.gz" -M`</w:t>
      </w:r>
    </w:p>
    <w:p w14:paraId="4EDF711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lang w:val="fr-FR"/>
        </w:rPr>
      </w:pPr>
      <w:r w:rsidRPr="006370C8">
        <w:rPr>
          <w:rFonts w:ascii="Times New Roman" w:hAnsi="Times New Roman" w:cs="Times New Roman"/>
          <w:color w:val="0003FF"/>
          <w:lang w:val="fr-FR"/>
        </w:rPr>
        <w:t>    </w:t>
      </w:r>
      <w:proofErr w:type="spellStart"/>
      <w:proofErr w:type="gramStart"/>
      <w:r w:rsidRPr="006370C8">
        <w:rPr>
          <w:rFonts w:ascii="Times New Roman" w:hAnsi="Times New Roman" w:cs="Times New Roman"/>
          <w:color w:val="0003FF"/>
          <w:lang w:val="fr-FR"/>
        </w:rPr>
        <w:t>fslmaths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  <w:lang w:val="fr-FR"/>
        </w:rPr>
        <w:t xml:space="preserve"> "${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sub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}_T1mulT2.nii.gz" -div $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meanbrainval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 xml:space="preserve"> "${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sub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}_T1mulT2_norm.nii.gz"</w:t>
      </w:r>
    </w:p>
    <w:p w14:paraId="6D02BDF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  <w:lang w:val="fr-FR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"${sub}_T1mulT2_norm.nii.gz" -bin -s $sigma "</w:t>
      </w:r>
      <w:proofErr w:type="spellStart"/>
      <w:r w:rsidRPr="006370C8">
        <w:rPr>
          <w:rFonts w:ascii="Times New Roman" w:hAnsi="Times New Roman" w:cs="Times New Roman"/>
          <w:color w:val="0003FF"/>
        </w:rPr>
        <w:t>smooth_norm_s</w:t>
      </w:r>
      <w:proofErr w:type="spellEnd"/>
      <w:r w:rsidRPr="006370C8">
        <w:rPr>
          <w:rFonts w:ascii="Times New Roman" w:hAnsi="Times New Roman" w:cs="Times New Roman"/>
          <w:color w:val="0003FF"/>
        </w:rPr>
        <w:t>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>"</w:t>
      </w:r>
    </w:p>
    <w:p w14:paraId="1D3ED6E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"${sub}_T1mulT2_norm.nii.gz" -s $sigma -div "</w:t>
      </w:r>
      <w:proofErr w:type="spellStart"/>
      <w:r w:rsidRPr="006370C8">
        <w:rPr>
          <w:rFonts w:ascii="Times New Roman" w:hAnsi="Times New Roman" w:cs="Times New Roman"/>
          <w:color w:val="0003FF"/>
        </w:rPr>
        <w:t>smooth_norm_s</w:t>
      </w:r>
      <w:proofErr w:type="spellEnd"/>
      <w:r w:rsidRPr="006370C8">
        <w:rPr>
          <w:rFonts w:ascii="Times New Roman" w:hAnsi="Times New Roman" w:cs="Times New Roman"/>
          <w:color w:val="0003FF"/>
        </w:rPr>
        <w:t>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>" "${sub}_T1mulT2_norm_s${sigma}.nii.gz"</w:t>
      </w:r>
    </w:p>
    <w:p w14:paraId="0EC6D627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"${sub}_T1mulT2_norm.nii.gz" -div "${sub}_T1mulT2_norm_s${sigma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>" "${sub}_T1mulT2_norm_modulate.nii.gz"</w:t>
      </w:r>
    </w:p>
    <w:p w14:paraId="7D124A2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STD=`</w:t>
      </w:r>
      <w:proofErr w:type="spellStart"/>
      <w:r w:rsidRPr="006370C8">
        <w:rPr>
          <w:rFonts w:ascii="Times New Roman" w:hAnsi="Times New Roman" w:cs="Times New Roman"/>
          <w:color w:val="0003FF"/>
        </w:rPr>
        <w:t>fslstats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"${sub}_T1mulT2_norm_modulate.nii.gz" -S`</w:t>
      </w:r>
    </w:p>
    <w:p w14:paraId="41B42FB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echo $STD</w:t>
      </w:r>
    </w:p>
    <w:p w14:paraId="389715B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MEAN=`</w:t>
      </w:r>
      <w:proofErr w:type="spellStart"/>
      <w:r w:rsidRPr="006370C8">
        <w:rPr>
          <w:rFonts w:ascii="Times New Roman" w:hAnsi="Times New Roman" w:cs="Times New Roman"/>
          <w:color w:val="0003FF"/>
        </w:rPr>
        <w:t>fslstats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"${sub}_T1mulT2_norm_modulate.nii.gz" -M`</w:t>
      </w:r>
    </w:p>
    <w:p w14:paraId="1729A51E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echo $MEAN</w:t>
      </w:r>
    </w:p>
    <w:p w14:paraId="33B01EE1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 xml:space="preserve">    Lower=`echo "$MEAN - ($STD * 0.5)" | </w:t>
      </w:r>
      <w:proofErr w:type="spellStart"/>
      <w:r w:rsidRPr="006370C8">
        <w:rPr>
          <w:rFonts w:ascii="Times New Roman" w:hAnsi="Times New Roman" w:cs="Times New Roman"/>
          <w:color w:val="0003FF"/>
        </w:rPr>
        <w:t>bc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-l`</w:t>
      </w:r>
    </w:p>
    <w:p w14:paraId="069D734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echo $Lower</w:t>
      </w:r>
    </w:p>
    <w:p w14:paraId="615D61C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"${sub}_T1mulT2_norm_modulate.nii.gz"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thr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$Lower -bin -</w:t>
      </w:r>
      <w:proofErr w:type="spellStart"/>
      <w:r w:rsidRPr="006370C8">
        <w:rPr>
          <w:rFonts w:ascii="Times New Roman" w:hAnsi="Times New Roman" w:cs="Times New Roman"/>
          <w:color w:val="0003FF"/>
        </w:rPr>
        <w:t>ero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mul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255 "${sub}_T1mulT2_norm_modulate_mask.nii.gz"</w:t>
      </w:r>
    </w:p>
    <w:p w14:paraId="567E204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"${sub}_T1mulT2_norm.nii.gz" -mas "${sub}_T1mulT2_norm_modulate_mask.nii.gz"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dilall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"${sub}_bias_raw.nii.gz"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float</w:t>
      </w:r>
    </w:p>
    <w:p w14:paraId="3FAA55E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"${sub}_bias_raw.nii.gz</w:t>
      </w:r>
      <w:proofErr w:type="gramStart"/>
      <w:r w:rsidRPr="006370C8">
        <w:rPr>
          <w:rFonts w:ascii="Times New Roman" w:hAnsi="Times New Roman" w:cs="Times New Roman"/>
          <w:color w:val="0003FF"/>
        </w:rPr>
        <w:t>"  -</w:t>
      </w:r>
      <w:proofErr w:type="gramEnd"/>
      <w:r w:rsidRPr="006370C8">
        <w:rPr>
          <w:rFonts w:ascii="Times New Roman" w:hAnsi="Times New Roman" w:cs="Times New Roman"/>
          <w:color w:val="0003FF"/>
        </w:rPr>
        <w:t>s $sigma "${sub}_OutputBiasField.nii.gz"</w:t>
      </w:r>
    </w:p>
    <w:p w14:paraId="04AF867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$T1 -div "${sub}_OutputBiasField.nii.gz" "${sub}_t1_restored_s${sigma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>" -</w:t>
      </w:r>
      <w:proofErr w:type="spellStart"/>
      <w:r w:rsidRPr="006370C8">
        <w:rPr>
          <w:rFonts w:ascii="Times New Roman" w:hAnsi="Times New Roman" w:cs="Times New Roman"/>
          <w:color w:val="0003FF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float</w:t>
      </w:r>
    </w:p>
    <w:p w14:paraId="5CC7735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$T2 -div "${sub}_OutputBiasField.nii.gz</w:t>
      </w:r>
      <w:proofErr w:type="gramStart"/>
      <w:r w:rsidRPr="006370C8">
        <w:rPr>
          <w:rFonts w:ascii="Times New Roman" w:hAnsi="Times New Roman" w:cs="Times New Roman"/>
          <w:color w:val="0003FF"/>
        </w:rPr>
        <w:t>"  "</w:t>
      </w:r>
      <w:proofErr w:type="gramEnd"/>
      <w:r w:rsidRPr="006370C8">
        <w:rPr>
          <w:rFonts w:ascii="Times New Roman" w:hAnsi="Times New Roman" w:cs="Times New Roman"/>
          <w:color w:val="0003FF"/>
        </w:rPr>
        <w:t>${sub}_t2_restored_s${sigma}.nii.gz"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float</w:t>
      </w:r>
    </w:p>
    <w:p w14:paraId="6AA12CE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444427EE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   </w:t>
      </w:r>
      <w:r w:rsidRPr="006370C8">
        <w:rPr>
          <w:rFonts w:ascii="Times New Roman" w:hAnsi="Times New Roman" w:cs="Times New Roman"/>
          <w:i/>
          <w:iCs/>
          <w:color w:val="0003FF"/>
        </w:rPr>
        <w:t>#remove unwanted files</w:t>
      </w:r>
    </w:p>
    <w:p w14:paraId="05BCAE0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0003FF"/>
        </w:rPr>
        <w:t>    </w:t>
      </w: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${sub}_bias_raw.nii.gz</w:t>
      </w:r>
    </w:p>
    <w:p w14:paraId="326D10D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${sub}_T1mulT2*.nii.gz</w:t>
      </w:r>
    </w:p>
    <w:p w14:paraId="1D2C0131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3FF"/>
        </w:rPr>
        <w:t>smooth_norm_s</w:t>
      </w:r>
      <w:proofErr w:type="spellEnd"/>
      <w:r w:rsidRPr="006370C8">
        <w:rPr>
          <w:rFonts w:ascii="Times New Roman" w:hAnsi="Times New Roman" w:cs="Times New Roman"/>
          <w:color w:val="0003FF"/>
        </w:rPr>
        <w:t>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</w:p>
    <w:p w14:paraId="3C367CA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11591A4B" w14:textId="77777777" w:rsidR="006370C8" w:rsidRPr="006370C8" w:rsidRDefault="006370C8" w:rsidP="006370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000"/>
        </w:rPr>
        <w:t>Denoise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using ANLM filter (The code below allows us to call the </w:t>
      </w:r>
      <w:proofErr w:type="spellStart"/>
      <w:r w:rsidRPr="006370C8">
        <w:rPr>
          <w:rFonts w:ascii="Times New Roman" w:hAnsi="Times New Roman" w:cs="Times New Roman"/>
          <w:color w:val="000000"/>
        </w:rPr>
        <w:t>matlab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script in bash, alternatively, you can directly run Franck’s </w:t>
      </w:r>
      <w:proofErr w:type="spellStart"/>
      <w:r w:rsidRPr="006370C8">
        <w:rPr>
          <w:rFonts w:ascii="Times New Roman" w:hAnsi="Times New Roman" w:cs="Times New Roman"/>
          <w:color w:val="000000"/>
        </w:rPr>
        <w:t>denoising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script on </w:t>
      </w:r>
      <w:proofErr w:type="spellStart"/>
      <w:r w:rsidRPr="006370C8">
        <w:rPr>
          <w:rFonts w:ascii="Times New Roman" w:hAnsi="Times New Roman" w:cs="Times New Roman"/>
          <w:color w:val="000000"/>
        </w:rPr>
        <w:t>Matlab</w:t>
      </w:r>
      <w:proofErr w:type="spellEnd"/>
      <w:r w:rsidRPr="006370C8">
        <w:rPr>
          <w:rFonts w:ascii="Times New Roman" w:hAnsi="Times New Roman" w:cs="Times New Roman"/>
          <w:color w:val="000000"/>
        </w:rPr>
        <w:t>)</w:t>
      </w:r>
    </w:p>
    <w:p w14:paraId="225259E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i/>
          <w:iCs/>
          <w:color w:val="425266"/>
        </w:rPr>
      </w:pPr>
      <w:r w:rsidRPr="006370C8">
        <w:rPr>
          <w:rFonts w:ascii="Times New Roman" w:hAnsi="Times New Roman" w:cs="Times New Roman"/>
          <w:i/>
          <w:iCs/>
          <w:color w:val="425266"/>
        </w:rPr>
        <w:t>    </w:t>
      </w:r>
    </w:p>
    <w:p w14:paraId="4C4EF42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425266"/>
        </w:rPr>
        <w:t>    </w:t>
      </w:r>
      <w:r w:rsidRPr="006370C8">
        <w:rPr>
          <w:rFonts w:ascii="Times New Roman" w:hAnsi="Times New Roman" w:cs="Times New Roman"/>
          <w:color w:val="0003FF"/>
        </w:rPr>
        <w:t>#</w:t>
      </w:r>
      <w:proofErr w:type="spellStart"/>
      <w:r w:rsidRPr="006370C8">
        <w:rPr>
          <w:rFonts w:ascii="Times New Roman" w:hAnsi="Times New Roman" w:cs="Times New Roman"/>
          <w:color w:val="0003FF"/>
        </w:rPr>
        <w:t>denoise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biased-corrected t1</w:t>
      </w:r>
    </w:p>
    <w:p w14:paraId="0BF8D60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gunzip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${name}_t1_restored_s${sigma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 xml:space="preserve"> #unzipping because </w:t>
      </w:r>
      <w:proofErr w:type="spellStart"/>
      <w:r w:rsidRPr="006370C8">
        <w:rPr>
          <w:rFonts w:ascii="Times New Roman" w:hAnsi="Times New Roman" w:cs="Times New Roman"/>
          <w:color w:val="0003FF"/>
        </w:rPr>
        <w:t>matlab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script only works on .</w:t>
      </w:r>
      <w:proofErr w:type="spellStart"/>
      <w:r w:rsidRPr="006370C8">
        <w:rPr>
          <w:rFonts w:ascii="Times New Roman" w:hAnsi="Times New Roman" w:cs="Times New Roman"/>
          <w:color w:val="0003FF"/>
        </w:rPr>
        <w:t>nii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and not .nii.gz</w:t>
      </w:r>
    </w:p>
    <w:p w14:paraId="6437B94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matlab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nosplash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nojvm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nodisplay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nodesktop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-r     "</w:t>
      </w:r>
      <w:proofErr w:type="spellStart"/>
      <w:r w:rsidRPr="006370C8">
        <w:rPr>
          <w:rFonts w:ascii="Times New Roman" w:hAnsi="Times New Roman" w:cs="Times New Roman"/>
          <w:color w:val="0003FF"/>
        </w:rPr>
        <w:t>addpath</w:t>
      </w:r>
      <w:proofErr w:type="spellEnd"/>
      <w:r w:rsidRPr="006370C8">
        <w:rPr>
          <w:rFonts w:ascii="Times New Roman" w:hAnsi="Times New Roman" w:cs="Times New Roman"/>
          <w:color w:val="0003FF"/>
        </w:rPr>
        <w:t>('/</w:t>
      </w:r>
      <w:proofErr w:type="spellStart"/>
      <w:r w:rsidRPr="006370C8">
        <w:rPr>
          <w:rFonts w:ascii="Times New Roman" w:hAnsi="Times New Roman" w:cs="Times New Roman"/>
          <w:color w:val="0003FF"/>
        </w:rPr>
        <w:t>hpc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meca</w:t>
      </w:r>
      <w:proofErr w:type="spellEnd"/>
      <w:r w:rsidRPr="006370C8">
        <w:rPr>
          <w:rFonts w:ascii="Times New Roman" w:hAnsi="Times New Roman" w:cs="Times New Roman"/>
          <w:color w:val="0003FF"/>
        </w:rPr>
        <w:t>/users/</w:t>
      </w:r>
      <w:proofErr w:type="spellStart"/>
      <w:proofErr w:type="gramStart"/>
      <w:r w:rsidRPr="006370C8">
        <w:rPr>
          <w:rFonts w:ascii="Times New Roman" w:hAnsi="Times New Roman" w:cs="Times New Roman"/>
          <w:color w:val="0003FF"/>
        </w:rPr>
        <w:t>loh.k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macaque_preprocessing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denoise</w:t>
      </w:r>
      <w:proofErr w:type="spellEnd"/>
      <w:r w:rsidRPr="006370C8">
        <w:rPr>
          <w:rFonts w:ascii="Times New Roman" w:hAnsi="Times New Roman" w:cs="Times New Roman"/>
          <w:color w:val="0003FF"/>
        </w:rPr>
        <w:t>/');</w:t>
      </w:r>
      <w:proofErr w:type="spellStart"/>
      <w:r w:rsidRPr="006370C8">
        <w:rPr>
          <w:rFonts w:ascii="Times New Roman" w:hAnsi="Times New Roman" w:cs="Times New Roman"/>
          <w:color w:val="0003FF"/>
        </w:rPr>
        <w:t>meuhmagicfilter</w:t>
      </w:r>
      <w:proofErr w:type="spellEnd"/>
      <w:r w:rsidRPr="006370C8">
        <w:rPr>
          <w:rFonts w:ascii="Times New Roman" w:hAnsi="Times New Roman" w:cs="Times New Roman"/>
          <w:color w:val="0003FF"/>
        </w:rPr>
        <w:t>('${name}_t1_restored_s${sigma}.nii','denoised','aonlm',0,'gauss',1,1,3);exit;”</w:t>
      </w:r>
    </w:p>
    <w:p w14:paraId="48CC1131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gzip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${name}_t1_restored_s${sigma}__denoised_aonlm_gauss_1.0_1_3.nii #</w:t>
      </w:r>
      <w:proofErr w:type="spellStart"/>
      <w:r w:rsidRPr="006370C8">
        <w:rPr>
          <w:rFonts w:ascii="Times New Roman" w:hAnsi="Times New Roman" w:cs="Times New Roman"/>
          <w:color w:val="0003FF"/>
        </w:rPr>
        <w:t>denoised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T1</w:t>
      </w:r>
    </w:p>
    <w:p w14:paraId="57BC5F50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gzip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${name}_t1_restored_s${sigma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</w:t>
      </w:r>
      <w:proofErr w:type="spellStart"/>
      <w:r w:rsidRPr="006370C8">
        <w:rPr>
          <w:rFonts w:ascii="Times New Roman" w:hAnsi="Times New Roman" w:cs="Times New Roman"/>
          <w:color w:val="0003FF"/>
        </w:rPr>
        <w:t>nii</w:t>
      </w:r>
      <w:proofErr w:type="spellEnd"/>
      <w:proofErr w:type="gramEnd"/>
    </w:p>
    <w:p w14:paraId="70A16A1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7B6FA8A7" w14:textId="77777777" w:rsidR="006370C8" w:rsidRPr="006370C8" w:rsidRDefault="006370C8" w:rsidP="006370C8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Cropping </w:t>
      </w:r>
      <w:proofErr w:type="spellStart"/>
      <w:r w:rsidRPr="006370C8">
        <w:rPr>
          <w:rFonts w:ascii="Times New Roman" w:hAnsi="Times New Roman" w:cs="Times New Roman"/>
          <w:color w:val="000000"/>
        </w:rPr>
        <w:t>denoised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image using </w:t>
      </w:r>
      <w:proofErr w:type="spellStart"/>
      <w:r w:rsidRPr="006370C8">
        <w:rPr>
          <w:rFonts w:ascii="Times New Roman" w:hAnsi="Times New Roman" w:cs="Times New Roman"/>
          <w:color w:val="000000"/>
        </w:rPr>
        <w:t>fslroi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(open </w:t>
      </w:r>
      <w:proofErr w:type="spellStart"/>
      <w:r w:rsidRPr="006370C8">
        <w:rPr>
          <w:rFonts w:ascii="Times New Roman" w:hAnsi="Times New Roman" w:cs="Times New Roman"/>
          <w:color w:val="000000"/>
        </w:rPr>
        <w:t>fslview</w:t>
      </w:r>
      <w:proofErr w:type="spellEnd"/>
      <w:r w:rsidRPr="006370C8">
        <w:rPr>
          <w:rFonts w:ascii="Times New Roman" w:hAnsi="Times New Roman" w:cs="Times New Roman"/>
          <w:color w:val="000000"/>
        </w:rPr>
        <w:t>/</w:t>
      </w:r>
      <w:proofErr w:type="spellStart"/>
      <w:r w:rsidRPr="006370C8">
        <w:rPr>
          <w:rFonts w:ascii="Times New Roman" w:hAnsi="Times New Roman" w:cs="Times New Roman"/>
          <w:color w:val="000000"/>
        </w:rPr>
        <w:t>fsleyes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to obtain the exact coordinates for cropping: x, -x, y, -y, z, -z)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05A606C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   </w:t>
      </w:r>
      <w:r w:rsidRPr="006370C8">
        <w:rPr>
          <w:rFonts w:ascii="Times New Roman" w:hAnsi="Times New Roman" w:cs="Times New Roman"/>
          <w:color w:val="0003FF"/>
        </w:rPr>
        <w:t> </w:t>
      </w:r>
    </w:p>
    <w:p w14:paraId="4D5EE0B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fslroi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${name}_t1_restored_s${sigma}__denoised_aonlm_gauss_1.0_1_3.nii.gz ${name}_t1_restored_s${sigma}_denoised_cropped.nii.gz 20 192 24 244 288 156</w:t>
      </w:r>
    </w:p>
    <w:p w14:paraId="4BE010A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6DEB51F2" w14:textId="77777777" w:rsidR="006370C8" w:rsidRPr="006370C8" w:rsidRDefault="006370C8" w:rsidP="006370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Call </w:t>
      </w:r>
      <w:proofErr w:type="spellStart"/>
      <w:r w:rsidRPr="006370C8">
        <w:rPr>
          <w:rFonts w:ascii="Times New Roman" w:hAnsi="Times New Roman" w:cs="Times New Roman"/>
          <w:color w:val="000000"/>
        </w:rPr>
        <w:t>Atlasbrex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script for brain extraction (inputs: -b skull-stripped template, -</w:t>
      </w:r>
      <w:proofErr w:type="spellStart"/>
      <w:r w:rsidRPr="006370C8">
        <w:rPr>
          <w:rFonts w:ascii="Times New Roman" w:hAnsi="Times New Roman" w:cs="Times New Roman"/>
          <w:color w:val="000000"/>
        </w:rPr>
        <w:t>nb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template with skull, -h input image)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77B3A01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   </w:t>
      </w:r>
      <w:r w:rsidRPr="006370C8">
        <w:rPr>
          <w:rFonts w:ascii="Times New Roman" w:hAnsi="Times New Roman" w:cs="Times New Roman"/>
          <w:color w:val="0003FF"/>
        </w:rPr>
        <w:t> </w:t>
      </w:r>
    </w:p>
    <w:p w14:paraId="41121AED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bash atlasBREX.sh -b NMT_SS.nii.gz -</w:t>
      </w:r>
      <w:proofErr w:type="spellStart"/>
      <w:r w:rsidRPr="006370C8">
        <w:rPr>
          <w:rFonts w:ascii="Times New Roman" w:hAnsi="Times New Roman" w:cs="Times New Roman"/>
          <w:color w:val="0003FF"/>
        </w:rPr>
        <w:t>nb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NMT.nii.gz -h ${name}_t1_restored_s${sigma}_denoised_cropped.nii.gz -f</w:t>
      </w:r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0.5 -</w:t>
      </w:r>
      <w:proofErr w:type="spellStart"/>
      <w:r w:rsidRPr="006370C8">
        <w:rPr>
          <w:rFonts w:ascii="Times New Roman" w:hAnsi="Times New Roman" w:cs="Times New Roman"/>
          <w:color w:val="0003FF"/>
        </w:rPr>
        <w:t>reg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1</w:t>
      </w:r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-w</w:t>
      </w:r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5,5,5 </w:t>
      </w:r>
    </w:p>
    <w:p w14:paraId="6E9FDE5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</w:p>
    <w:p w14:paraId="0620E30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 xml:space="preserve">    #Note that the following set of parameters (-f 0.5 -reg1 -w 5,5,5) seem to work well for the </w:t>
      </w:r>
      <w:proofErr w:type="spellStart"/>
      <w:r w:rsidRPr="006370C8">
        <w:rPr>
          <w:rFonts w:ascii="Times New Roman" w:hAnsi="Times New Roman" w:cs="Times New Roman"/>
          <w:color w:val="0003FF"/>
        </w:rPr>
        <w:t>sbri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brains I processed. If they don’t, you can play around with the f value or the type of warping to get the best brain extraction (refer to </w:t>
      </w:r>
      <w:proofErr w:type="spellStart"/>
      <w:r w:rsidRPr="006370C8">
        <w:rPr>
          <w:rFonts w:ascii="Times New Roman" w:hAnsi="Times New Roman" w:cs="Times New Roman"/>
          <w:color w:val="0003FF"/>
        </w:rPr>
        <w:t>atlasBREX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help for more details)</w:t>
      </w:r>
    </w:p>
    <w:p w14:paraId="36B26B7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75D1B1F5" w14:textId="77777777" w:rsidR="006370C8" w:rsidRPr="006370C8" w:rsidRDefault="006370C8" w:rsidP="006370C8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Save extracted brain and brain mask, manually correct (optional), and smooth to produce nice mask</w:t>
      </w:r>
      <w:r w:rsidRPr="006370C8">
        <w:rPr>
          <w:rFonts w:ascii="MS Mincho" w:eastAsia="MS Mincho" w:hAnsi="MS Mincho" w:cs="MS Mincho"/>
          <w:color w:val="000000"/>
        </w:rPr>
        <w:t> </w:t>
      </w:r>
    </w:p>
    <w:p w14:paraId="08A4FC4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425266"/>
        </w:rPr>
        <w:t>   </w:t>
      </w:r>
    </w:p>
    <w:p w14:paraId="3C6E84B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425266"/>
        </w:rPr>
        <w:t>    </w:t>
      </w:r>
      <w:r w:rsidRPr="006370C8">
        <w:rPr>
          <w:rFonts w:ascii="Times New Roman" w:hAnsi="Times New Roman" w:cs="Times New Roman"/>
          <w:i/>
          <w:iCs/>
          <w:color w:val="0003FF"/>
        </w:rPr>
        <w:t xml:space="preserve">#Convert stripped brain into </w:t>
      </w:r>
      <w:proofErr w:type="spellStart"/>
      <w:r w:rsidRPr="006370C8">
        <w:rPr>
          <w:rFonts w:ascii="Times New Roman" w:hAnsi="Times New Roman" w:cs="Times New Roman"/>
          <w:i/>
          <w:iCs/>
          <w:color w:val="0003FF"/>
        </w:rPr>
        <w:t>brainmask</w:t>
      </w:r>
      <w:proofErr w:type="spellEnd"/>
    </w:p>
    <w:p w14:paraId="76E602F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${name}_t1_restored_s${sigma}_denoised_c</w:t>
      </w:r>
      <w:r>
        <w:rPr>
          <w:rFonts w:ascii="Times New Roman" w:hAnsi="Times New Roman" w:cs="Times New Roman"/>
          <w:color w:val="0003FF"/>
        </w:rPr>
        <w:t xml:space="preserve">ropped_brain.nii.gz -bin </w:t>
      </w:r>
      <w:r w:rsidRPr="006370C8">
        <w:rPr>
          <w:rFonts w:ascii="Times New Roman" w:hAnsi="Times New Roman" w:cs="Times New Roman"/>
          <w:color w:val="0003FF"/>
        </w:rPr>
        <w:t>${name}_t1_restored_s${sigma}_denoised_cropped_brainmask.nii.gz</w:t>
      </w:r>
    </w:p>
    <w:p w14:paraId="710BED0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0003FF"/>
        </w:rPr>
        <w:t>    </w:t>
      </w:r>
    </w:p>
    <w:p w14:paraId="71913421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0003FF"/>
        </w:rPr>
        <w:t xml:space="preserve">    #Load mask </w:t>
      </w:r>
      <w:proofErr w:type="spellStart"/>
      <w:r w:rsidRPr="006370C8">
        <w:rPr>
          <w:rFonts w:ascii="Times New Roman" w:hAnsi="Times New Roman" w:cs="Times New Roman"/>
          <w:i/>
          <w:iCs/>
          <w:color w:val="0003FF"/>
        </w:rPr>
        <w:t>wih</w:t>
      </w:r>
      <w:proofErr w:type="spellEnd"/>
      <w:r w:rsidRPr="006370C8">
        <w:rPr>
          <w:rFonts w:ascii="Times New Roman" w:hAnsi="Times New Roman" w:cs="Times New Roman"/>
          <w:i/>
          <w:iCs/>
          <w:color w:val="0003FF"/>
        </w:rPr>
        <w:t xml:space="preserve"> respect to subject t1 for checking</w:t>
      </w:r>
    </w:p>
    <w:p w14:paraId="6A89C94D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fslview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${name}_t1_restored_s$</w:t>
      </w:r>
      <w:r>
        <w:rPr>
          <w:rFonts w:ascii="Times New Roman" w:hAnsi="Times New Roman" w:cs="Times New Roman"/>
          <w:color w:val="0003FF"/>
        </w:rPr>
        <w:t xml:space="preserve">{sigma}_denoised_cropped.nii.gz </w:t>
      </w:r>
      <w:r w:rsidRPr="006370C8">
        <w:rPr>
          <w:rFonts w:ascii="Times New Roman" w:hAnsi="Times New Roman" w:cs="Times New Roman"/>
          <w:color w:val="0003FF"/>
        </w:rPr>
        <w:t>${name}_t1_restored_s${sigma}_denoised_cropped_brainmask.nii.gz</w:t>
      </w:r>
    </w:p>
    <w:p w14:paraId="42FC7DC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6B72A10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0003FF"/>
        </w:rPr>
        <w:t>    #EDIT BRAINMASK and save as ${name}_t1_restored_s${sigma}_denoised_cropped_brainmask_nice.nii.gz</w:t>
      </w:r>
    </w:p>
    <w:p w14:paraId="2798399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i/>
          <w:iCs/>
          <w:color w:val="0003FF"/>
        </w:rPr>
      </w:pPr>
    </w:p>
    <w:p w14:paraId="15E5808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0003FF"/>
        </w:rPr>
        <w:t>    #Smooth corrected brain mask</w:t>
      </w:r>
    </w:p>
    <w:p w14:paraId="207FFFB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fslmaths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${name}_t1_restored_s${sigma}_denoised_cropped_brainmask_nice.nii.gz -bin -s 1 -</w:t>
      </w:r>
      <w:proofErr w:type="spellStart"/>
      <w:r w:rsidRPr="006370C8">
        <w:rPr>
          <w:rFonts w:ascii="Times New Roman" w:hAnsi="Times New Roman" w:cs="Times New Roman"/>
          <w:color w:val="0003FF"/>
        </w:rPr>
        <w:t>thr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0.5 -bin ${name}_brainmask.nii.gz</w:t>
      </w:r>
    </w:p>
    <w:p w14:paraId="6981554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   </w:t>
      </w:r>
    </w:p>
    <w:p w14:paraId="21B0C00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b/>
          <w:bCs/>
          <w:color w:val="000000"/>
        </w:rPr>
        <w:t>PART C: BRAIN SEGMENTATION</w:t>
      </w:r>
    </w:p>
    <w:p w14:paraId="14C2F04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1589C98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I mainly used the NMT-template for segmentation which seems to work pretty well. You can substitute the template with any other template. Alternatively, if you don’t have a template, you can directly use </w:t>
      </w:r>
      <w:proofErr w:type="spellStart"/>
      <w:r w:rsidRPr="006370C8">
        <w:rPr>
          <w:rFonts w:ascii="Times New Roman" w:hAnsi="Times New Roman" w:cs="Times New Roman"/>
          <w:color w:val="000000"/>
        </w:rPr>
        <w:t>fsl</w:t>
      </w:r>
      <w:proofErr w:type="spellEnd"/>
      <w:r w:rsidRPr="006370C8">
        <w:rPr>
          <w:rFonts w:ascii="Times New Roman" w:hAnsi="Times New Roman" w:cs="Times New Roman"/>
          <w:color w:val="000000"/>
        </w:rPr>
        <w:t>-fast for non-template based segmentation.</w:t>
      </w:r>
    </w:p>
    <w:p w14:paraId="6205678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0460BECC" w14:textId="77777777" w:rsidR="006370C8" w:rsidRPr="006370C8" w:rsidRDefault="006370C8" w:rsidP="006370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Crop from initial T1 and T2 using same parameters as earlier</w:t>
      </w:r>
    </w:p>
    <w:p w14:paraId="0E84400D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Times New Roman" w:hAnsi="Times New Roman" w:cs="Times New Roman"/>
          <w:color w:val="000000"/>
        </w:rPr>
      </w:pPr>
    </w:p>
    <w:p w14:paraId="0299DF1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fslroi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${name}_t1.nii.gz ${name}_t1_cropped.nii.gz</w:t>
      </w:r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20 192 24 244 288 156</w:t>
      </w:r>
    </w:p>
    <w:p w14:paraId="640FF07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fslroi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${name}_t2.nii.gz ${name}_t2_cropped.nii.gz 20 192 24 244 288 156</w:t>
      </w:r>
    </w:p>
    <w:p w14:paraId="5289A64E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1400C4"/>
        </w:rPr>
      </w:pPr>
    </w:p>
    <w:p w14:paraId="05BDE657" w14:textId="77777777" w:rsidR="006370C8" w:rsidRPr="006370C8" w:rsidRDefault="006370C8" w:rsidP="006370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Run </w:t>
      </w:r>
      <w:proofErr w:type="spellStart"/>
      <w:r w:rsidRPr="006370C8">
        <w:rPr>
          <w:rFonts w:ascii="Times New Roman" w:hAnsi="Times New Roman" w:cs="Times New Roman"/>
          <w:color w:val="000000"/>
        </w:rPr>
        <w:t>denoise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again on cropped T1 and T2</w:t>
      </w:r>
    </w:p>
    <w:p w14:paraId="613A4F9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gunzip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${name}_t1_cropped.nii.gz</w:t>
      </w:r>
    </w:p>
    <w:p w14:paraId="150BAE8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matlab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nosplash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nojvm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nodisplay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nodesktop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-r     "</w:t>
      </w:r>
      <w:proofErr w:type="spellStart"/>
      <w:r w:rsidRPr="006370C8">
        <w:rPr>
          <w:rFonts w:ascii="Times New Roman" w:hAnsi="Times New Roman" w:cs="Times New Roman"/>
          <w:color w:val="0003FF"/>
        </w:rPr>
        <w:t>addpath</w:t>
      </w:r>
      <w:proofErr w:type="spellEnd"/>
      <w:r w:rsidRPr="006370C8">
        <w:rPr>
          <w:rFonts w:ascii="Times New Roman" w:hAnsi="Times New Roman" w:cs="Times New Roman"/>
          <w:color w:val="0003FF"/>
        </w:rPr>
        <w:t>('/</w:t>
      </w:r>
      <w:proofErr w:type="spellStart"/>
      <w:r w:rsidRPr="006370C8">
        <w:rPr>
          <w:rFonts w:ascii="Times New Roman" w:hAnsi="Times New Roman" w:cs="Times New Roman"/>
          <w:color w:val="0003FF"/>
        </w:rPr>
        <w:t>hpc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meca</w:t>
      </w:r>
      <w:proofErr w:type="spellEnd"/>
      <w:r w:rsidRPr="006370C8">
        <w:rPr>
          <w:rFonts w:ascii="Times New Roman" w:hAnsi="Times New Roman" w:cs="Times New Roman"/>
          <w:color w:val="0003FF"/>
        </w:rPr>
        <w:t>/users/</w:t>
      </w:r>
      <w:proofErr w:type="spellStart"/>
      <w:proofErr w:type="gramStart"/>
      <w:r w:rsidRPr="006370C8">
        <w:rPr>
          <w:rFonts w:ascii="Times New Roman" w:hAnsi="Times New Roman" w:cs="Times New Roman"/>
          <w:color w:val="0003FF"/>
        </w:rPr>
        <w:t>loh.k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macaque_preprocessing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denoise</w:t>
      </w:r>
      <w:proofErr w:type="spellEnd"/>
      <w:r w:rsidRPr="006370C8">
        <w:rPr>
          <w:rFonts w:ascii="Times New Roman" w:hAnsi="Times New Roman" w:cs="Times New Roman"/>
          <w:color w:val="0003FF"/>
        </w:rPr>
        <w:t>/');</w:t>
      </w:r>
      <w:proofErr w:type="spellStart"/>
      <w:r w:rsidRPr="006370C8">
        <w:rPr>
          <w:rFonts w:ascii="Times New Roman" w:hAnsi="Times New Roman" w:cs="Times New Roman"/>
          <w:color w:val="0003FF"/>
        </w:rPr>
        <w:t>meuhmagicfilter</w:t>
      </w:r>
      <w:proofErr w:type="spellEnd"/>
      <w:r w:rsidRPr="006370C8">
        <w:rPr>
          <w:rFonts w:ascii="Times New Roman" w:hAnsi="Times New Roman" w:cs="Times New Roman"/>
          <w:color w:val="0003FF"/>
        </w:rPr>
        <w:t>('${name}_t1_cropped.nii','denoised','aonlm',0,'gauss',1,1,3);exit;"</w:t>
      </w:r>
    </w:p>
    <w:p w14:paraId="7C33D2C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gzip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${name}_t1_cropped__denoised_aonlm_gauss_1.0_1_3.nii</w:t>
      </w:r>
    </w:p>
    <w:p w14:paraId="6B2AE72D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gzip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${name}_t1_cropped.nii</w:t>
      </w:r>
    </w:p>
    <w:p w14:paraId="67F387F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gunzip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${name}_t2_cropped.nii.gz</w:t>
      </w:r>
    </w:p>
    <w:p w14:paraId="04B491E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matlab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nosplash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nojvm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nodisplay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nodesktop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-r "</w:t>
      </w:r>
      <w:proofErr w:type="spellStart"/>
      <w:r w:rsidRPr="006370C8">
        <w:rPr>
          <w:rFonts w:ascii="Times New Roman" w:hAnsi="Times New Roman" w:cs="Times New Roman"/>
          <w:color w:val="0003FF"/>
        </w:rPr>
        <w:t>addpath</w:t>
      </w:r>
      <w:proofErr w:type="spellEnd"/>
      <w:r w:rsidRPr="006370C8">
        <w:rPr>
          <w:rFonts w:ascii="Times New Roman" w:hAnsi="Times New Roman" w:cs="Times New Roman"/>
          <w:color w:val="0003FF"/>
        </w:rPr>
        <w:t>('/</w:t>
      </w:r>
      <w:proofErr w:type="spellStart"/>
      <w:r w:rsidRPr="006370C8">
        <w:rPr>
          <w:rFonts w:ascii="Times New Roman" w:hAnsi="Times New Roman" w:cs="Times New Roman"/>
          <w:color w:val="0003FF"/>
        </w:rPr>
        <w:t>hpc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meca</w:t>
      </w:r>
      <w:proofErr w:type="spellEnd"/>
      <w:r w:rsidRPr="006370C8">
        <w:rPr>
          <w:rFonts w:ascii="Times New Roman" w:hAnsi="Times New Roman" w:cs="Times New Roman"/>
          <w:color w:val="0003FF"/>
        </w:rPr>
        <w:t>/users/</w:t>
      </w:r>
      <w:proofErr w:type="spellStart"/>
      <w:proofErr w:type="gramStart"/>
      <w:r w:rsidRPr="006370C8">
        <w:rPr>
          <w:rFonts w:ascii="Times New Roman" w:hAnsi="Times New Roman" w:cs="Times New Roman"/>
          <w:color w:val="0003FF"/>
        </w:rPr>
        <w:t>loh.k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macaque_preprocessing</w:t>
      </w:r>
      <w:proofErr w:type="spellEnd"/>
      <w:r w:rsidRPr="006370C8">
        <w:rPr>
          <w:rFonts w:ascii="Times New Roman" w:hAnsi="Times New Roman" w:cs="Times New Roman"/>
          <w:color w:val="0003FF"/>
        </w:rPr>
        <w:t>/</w:t>
      </w:r>
      <w:proofErr w:type="spellStart"/>
      <w:r w:rsidRPr="006370C8">
        <w:rPr>
          <w:rFonts w:ascii="Times New Roman" w:hAnsi="Times New Roman" w:cs="Times New Roman"/>
          <w:color w:val="0003FF"/>
        </w:rPr>
        <w:t>denoise</w:t>
      </w:r>
      <w:proofErr w:type="spellEnd"/>
      <w:r w:rsidRPr="006370C8">
        <w:rPr>
          <w:rFonts w:ascii="Times New Roman" w:hAnsi="Times New Roman" w:cs="Times New Roman"/>
          <w:color w:val="0003FF"/>
        </w:rPr>
        <w:t>/');</w:t>
      </w:r>
      <w:proofErr w:type="spellStart"/>
      <w:r w:rsidRPr="006370C8">
        <w:rPr>
          <w:rFonts w:ascii="Times New Roman" w:hAnsi="Times New Roman" w:cs="Times New Roman"/>
          <w:color w:val="0003FF"/>
        </w:rPr>
        <w:t>meuhmagicfilter</w:t>
      </w:r>
      <w:proofErr w:type="spellEnd"/>
      <w:r w:rsidRPr="006370C8">
        <w:rPr>
          <w:rFonts w:ascii="Times New Roman" w:hAnsi="Times New Roman" w:cs="Times New Roman"/>
          <w:color w:val="0003FF"/>
        </w:rPr>
        <w:t>('${name}_t2_cropped.nii','denoised','aonlm',0,'gauss',1,1,3);exit;"</w:t>
      </w:r>
    </w:p>
    <w:p w14:paraId="1E4E5670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gzip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${name}_t2_cropped__denoised_aonlm_gauss_1.0_1_3.nii</w:t>
      </w:r>
    </w:p>
    <w:p w14:paraId="3E56C26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gzip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${name}_t2_cropped.nii</w:t>
      </w:r>
    </w:p>
    <w:p w14:paraId="216CE0B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68F539D2" w14:textId="77777777" w:rsidR="006370C8" w:rsidRPr="006370C8" w:rsidRDefault="006370C8" w:rsidP="006370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Run T2biascorrection, but this time with the </w:t>
      </w:r>
      <w:proofErr w:type="spellStart"/>
      <w:r w:rsidRPr="006370C8">
        <w:rPr>
          <w:rFonts w:ascii="Times New Roman" w:hAnsi="Times New Roman" w:cs="Times New Roman"/>
          <w:color w:val="000000"/>
        </w:rPr>
        <w:t>brainmask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from Part B.</w:t>
      </w:r>
    </w:p>
    <w:p w14:paraId="22B824BA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</w:rPr>
      </w:pPr>
    </w:p>
    <w:p w14:paraId="0D65BB9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    </w:t>
      </w:r>
      <w:r w:rsidRPr="006370C8">
        <w:rPr>
          <w:rFonts w:ascii="Times New Roman" w:hAnsi="Times New Roman" w:cs="Times New Roman"/>
          <w:color w:val="0003FF"/>
        </w:rPr>
        <w:t>sigma=2</w:t>
      </w:r>
    </w:p>
    <w:p w14:paraId="12D9E59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sub=${name}</w:t>
      </w:r>
    </w:p>
    <w:p w14:paraId="4C49E75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T1=${name}_t1_cropped__denoised_aonlm_gauss_1.0_1_3.nii.gz</w:t>
      </w:r>
    </w:p>
    <w:p w14:paraId="4A3CB66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T2=${name}_t2_cropped__denoised_aonlm_gauss_1.0_1_3.nii.gz</w:t>
      </w:r>
    </w:p>
    <w:p w14:paraId="162E069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lang w:val="fr-FR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gramStart"/>
      <w:r w:rsidRPr="006370C8">
        <w:rPr>
          <w:rFonts w:ascii="Times New Roman" w:hAnsi="Times New Roman" w:cs="Times New Roman"/>
          <w:color w:val="0003FF"/>
          <w:lang w:val="fr-FR"/>
        </w:rPr>
        <w:t>fsl</w:t>
      </w:r>
      <w:proofErr w:type="gramEnd"/>
      <w:r w:rsidRPr="006370C8">
        <w:rPr>
          <w:rFonts w:ascii="Times New Roman" w:hAnsi="Times New Roman" w:cs="Times New Roman"/>
          <w:color w:val="0003FF"/>
          <w:lang w:val="fr-FR"/>
        </w:rPr>
        <w:t>5.0-fslmaths $T1 -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mul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 xml:space="preserve"> $T2 -abs -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sqrt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 xml:space="preserve"> "${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sub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>}_T1mulT2.nii.gz" -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  <w:lang w:val="fr-FR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3FF"/>
          <w:lang w:val="fr-FR"/>
        </w:rPr>
        <w:t>float</w:t>
      </w:r>
      <w:proofErr w:type="spellEnd"/>
    </w:p>
    <w:p w14:paraId="7EC0077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i/>
          <w:iCs/>
          <w:color w:val="0003FF"/>
          <w:lang w:val="fr-FR"/>
        </w:rPr>
      </w:pPr>
    </w:p>
    <w:p w14:paraId="27EBC2BE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0003FF"/>
          <w:lang w:val="fr-FR"/>
        </w:rPr>
        <w:t>    </w:t>
      </w:r>
      <w:r w:rsidRPr="006370C8">
        <w:rPr>
          <w:rFonts w:ascii="Times New Roman" w:hAnsi="Times New Roman" w:cs="Times New Roman"/>
          <w:i/>
          <w:iCs/>
          <w:color w:val="0003FF"/>
        </w:rPr>
        <w:t xml:space="preserve">#mask with nice brain mask that </w:t>
      </w:r>
      <w:proofErr w:type="spellStart"/>
      <w:r w:rsidRPr="006370C8">
        <w:rPr>
          <w:rFonts w:ascii="Times New Roman" w:hAnsi="Times New Roman" w:cs="Times New Roman"/>
          <w:i/>
          <w:iCs/>
          <w:color w:val="0003FF"/>
        </w:rPr>
        <w:t>i</w:t>
      </w:r>
      <w:proofErr w:type="spellEnd"/>
      <w:r w:rsidRPr="006370C8">
        <w:rPr>
          <w:rFonts w:ascii="Times New Roman" w:hAnsi="Times New Roman" w:cs="Times New Roman"/>
          <w:i/>
          <w:iCs/>
          <w:color w:val="0003FF"/>
        </w:rPr>
        <w:t xml:space="preserve"> edited</w:t>
      </w:r>
    </w:p>
    <w:p w14:paraId="1A9AAA66" w14:textId="77777777" w:rsid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ind w:firstLine="240"/>
        <w:rPr>
          <w:rFonts w:ascii="Times New Roman" w:hAnsi="Times New Roman" w:cs="Times New Roman"/>
          <w:color w:val="0003FF"/>
        </w:rPr>
      </w:pPr>
      <w:r w:rsidRPr="006370C8">
        <w:rPr>
          <w:rFonts w:ascii="Times New Roman" w:hAnsi="Times New Roman" w:cs="Times New Roman"/>
          <w:color w:val="0003FF"/>
        </w:rPr>
        <w:t>fsl5.0-fslmaths "${sub}_T1mulT2.nii.gz" -mas "${name}_brainmask.nii.gz" "${sub}_T1mulT2_brain.nii.gz"</w:t>
      </w:r>
    </w:p>
    <w:p w14:paraId="3A87C77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ind w:firstLine="240"/>
        <w:rPr>
          <w:rFonts w:ascii="Times New Roman" w:hAnsi="Times New Roman" w:cs="Times New Roman"/>
          <w:color w:val="000000"/>
        </w:rPr>
      </w:pPr>
    </w:p>
    <w:p w14:paraId="05FB49B1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meanbrainval</w:t>
      </w:r>
      <w:proofErr w:type="spellEnd"/>
      <w:r w:rsidRPr="006370C8">
        <w:rPr>
          <w:rFonts w:ascii="Times New Roman" w:hAnsi="Times New Roman" w:cs="Times New Roman"/>
          <w:color w:val="0003FF"/>
        </w:rPr>
        <w:t>=`fsl5.0-fslstats "${sub}_T1mulT2.nii.gz" -M`</w:t>
      </w:r>
    </w:p>
    <w:p w14:paraId="1446C6A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"${sub}_T1mulT2_brain.nii.gz" -div $</w:t>
      </w:r>
      <w:proofErr w:type="spellStart"/>
      <w:r w:rsidRPr="006370C8">
        <w:rPr>
          <w:rFonts w:ascii="Times New Roman" w:hAnsi="Times New Roman" w:cs="Times New Roman"/>
          <w:color w:val="0003FF"/>
        </w:rPr>
        <w:t>meanbrainval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"${sub}_T1mulT2_brain_norm.nii.gz"</w:t>
      </w:r>
    </w:p>
    <w:p w14:paraId="7A3F7C6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"${sub}_T1mulT2_brain_norm.nii.gz" -bin -s $sigma "</w:t>
      </w:r>
      <w:proofErr w:type="spellStart"/>
      <w:r w:rsidRPr="006370C8">
        <w:rPr>
          <w:rFonts w:ascii="Times New Roman" w:hAnsi="Times New Roman" w:cs="Times New Roman"/>
          <w:color w:val="0003FF"/>
        </w:rPr>
        <w:t>smooth_norm_s</w:t>
      </w:r>
      <w:proofErr w:type="spellEnd"/>
      <w:r w:rsidRPr="006370C8">
        <w:rPr>
          <w:rFonts w:ascii="Times New Roman" w:hAnsi="Times New Roman" w:cs="Times New Roman"/>
          <w:color w:val="0003FF"/>
        </w:rPr>
        <w:t>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>"</w:t>
      </w:r>
    </w:p>
    <w:p w14:paraId="7093B0A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"${sub}_T1mulT2_brain_norm.nii.gz" -s $sigma -div "</w:t>
      </w:r>
      <w:proofErr w:type="spellStart"/>
      <w:r w:rsidRPr="006370C8">
        <w:rPr>
          <w:rFonts w:ascii="Times New Roman" w:hAnsi="Times New Roman" w:cs="Times New Roman"/>
          <w:color w:val="0003FF"/>
        </w:rPr>
        <w:t>smooth_norm_s</w:t>
      </w:r>
      <w:proofErr w:type="spellEnd"/>
      <w:r w:rsidRPr="006370C8">
        <w:rPr>
          <w:rFonts w:ascii="Times New Roman" w:hAnsi="Times New Roman" w:cs="Times New Roman"/>
          <w:color w:val="0003FF"/>
        </w:rPr>
        <w:t>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>"     "${sub}_T1mulT2_brain_norm_s${sigma}.nii.gz"</w:t>
      </w:r>
    </w:p>
    <w:p w14:paraId="6CEC52ED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"${sub}_T1mulT2_brain_norm.nii.gz" -div "${sub}_T1mulT2_brain_norm_s${sigma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>" "${sub}_T1mulT2_brain_norm_modulate.nii.gz"</w:t>
      </w:r>
    </w:p>
    <w:p w14:paraId="413635B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STD=`fsl5.0-fslstats "${sub}_T1mulT2_brain_norm_modulate.nii.gz" -S`</w:t>
      </w:r>
    </w:p>
    <w:p w14:paraId="57B7DC2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echo $STD</w:t>
      </w:r>
    </w:p>
    <w:p w14:paraId="43851410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MEAN=`fsl5.0-fslstats "${sub}_T1mulT2_brain_norm_modulate.nii.gz" -M`</w:t>
      </w:r>
    </w:p>
    <w:p w14:paraId="635F927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echo $MEAN</w:t>
      </w:r>
    </w:p>
    <w:p w14:paraId="648395B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 xml:space="preserve">    Lower=`echo "$MEAN - ($STD * 0.5)" | </w:t>
      </w:r>
      <w:proofErr w:type="spellStart"/>
      <w:r w:rsidRPr="006370C8">
        <w:rPr>
          <w:rFonts w:ascii="Times New Roman" w:hAnsi="Times New Roman" w:cs="Times New Roman"/>
          <w:color w:val="0003FF"/>
        </w:rPr>
        <w:t>bc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-l`</w:t>
      </w:r>
    </w:p>
    <w:p w14:paraId="27141C5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echo $Lower</w:t>
      </w:r>
    </w:p>
    <w:p w14:paraId="49904E0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"${sub}_T1mulT2_brain_norm_modulate.nii.gz"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thr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$Lower -bin -</w:t>
      </w:r>
      <w:proofErr w:type="spellStart"/>
      <w:r w:rsidRPr="006370C8">
        <w:rPr>
          <w:rFonts w:ascii="Times New Roman" w:hAnsi="Times New Roman" w:cs="Times New Roman"/>
          <w:color w:val="0003FF"/>
        </w:rPr>
        <w:t>ero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</w:t>
      </w:r>
      <w:proofErr w:type="spellStart"/>
      <w:r w:rsidRPr="006370C8">
        <w:rPr>
          <w:rFonts w:ascii="Times New Roman" w:hAnsi="Times New Roman" w:cs="Times New Roman"/>
          <w:color w:val="0003FF"/>
        </w:rPr>
        <w:t>mul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255 "${sub}_T1mulT2_brain_norm_modulate_mask.nii.gz"</w:t>
      </w:r>
    </w:p>
    <w:p w14:paraId="400D8E1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"${sub}_T1mulT2_brain_norm.nii.gz" -mas "${sub}_T1mulT2_brain_norm_modulate_mask.nii.gz"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dilall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"${sub}_bias_raw.nii.gz"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float</w:t>
      </w:r>
    </w:p>
    <w:p w14:paraId="63113A1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"${sub}_bias_raw.nii.gz</w:t>
      </w:r>
      <w:proofErr w:type="gramStart"/>
      <w:r w:rsidRPr="006370C8">
        <w:rPr>
          <w:rFonts w:ascii="Times New Roman" w:hAnsi="Times New Roman" w:cs="Times New Roman"/>
          <w:color w:val="0003FF"/>
        </w:rPr>
        <w:t>"  -</w:t>
      </w:r>
      <w:proofErr w:type="gramEnd"/>
      <w:r w:rsidRPr="006370C8">
        <w:rPr>
          <w:rFonts w:ascii="Times New Roman" w:hAnsi="Times New Roman" w:cs="Times New Roman"/>
          <w:color w:val="0003FF"/>
        </w:rPr>
        <w:t>s $sigma "${sub}_OutputBiasField_new.nii.gz” #save bias field for viewing</w:t>
      </w:r>
    </w:p>
    <w:p w14:paraId="26EE322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$T1 -div "${sub}_OutputBiasField_new.nii.gz" -mas "${name}_brainmask.nii.gz" "${sub}_t1_brain_restored_s${sigma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>" -</w:t>
      </w:r>
      <w:proofErr w:type="spellStart"/>
      <w:r w:rsidRPr="006370C8">
        <w:rPr>
          <w:rFonts w:ascii="Times New Roman" w:hAnsi="Times New Roman" w:cs="Times New Roman"/>
          <w:color w:val="0003FF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float #bias-corrected T1 brain</w:t>
      </w:r>
    </w:p>
    <w:p w14:paraId="1B0641E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$T1 -div "${sub}_OutputBiasField_new.nii.gz" "${sub}_t1_restored_s${sigma}_new.nii.gz"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float #bias-corrected T1</w:t>
      </w:r>
    </w:p>
    <w:p w14:paraId="5A1A346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$T2 -div "${sub}_OutputBiasField_new.nii.gz" "${sub}_t2_restored_s${sigma}_new.nii.gz"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float #bias-corrected T2</w:t>
      </w:r>
    </w:p>
    <w:p w14:paraId="3A59EB5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fsl5.0-fslmaths $T2 -div "${sub}_OutputBiasField_new.nii.gz" -mas "${name}_brainmask.nii.gz</w:t>
      </w:r>
      <w:proofErr w:type="gramStart"/>
      <w:r w:rsidRPr="006370C8">
        <w:rPr>
          <w:rFonts w:ascii="Times New Roman" w:hAnsi="Times New Roman" w:cs="Times New Roman"/>
          <w:color w:val="0003FF"/>
        </w:rPr>
        <w:t>"  "</w:t>
      </w:r>
      <w:proofErr w:type="gramEnd"/>
      <w:r w:rsidRPr="006370C8">
        <w:rPr>
          <w:rFonts w:ascii="Times New Roman" w:hAnsi="Times New Roman" w:cs="Times New Roman"/>
          <w:color w:val="0003FF"/>
        </w:rPr>
        <w:t>${sub}_t2_brain_restored_s${sigma}.nii.gz" -</w:t>
      </w:r>
      <w:proofErr w:type="spellStart"/>
      <w:r w:rsidRPr="006370C8">
        <w:rPr>
          <w:rFonts w:ascii="Times New Roman" w:hAnsi="Times New Roman" w:cs="Times New Roman"/>
          <w:color w:val="0003FF"/>
        </w:rPr>
        <w:t>odt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float #bias-corrected T2 brain</w:t>
      </w:r>
    </w:p>
    <w:p w14:paraId="26A6A68D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i/>
          <w:iCs/>
          <w:color w:val="0003FF"/>
        </w:rPr>
      </w:pPr>
    </w:p>
    <w:p w14:paraId="6250344E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0003FF"/>
        </w:rPr>
        <w:t>    #remove non-used files</w:t>
      </w:r>
    </w:p>
    <w:p w14:paraId="39F3804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${sub}_bias_raw.nii.gz</w:t>
      </w:r>
    </w:p>
    <w:p w14:paraId="4D8E26B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${sub}_T1mulT2*.nii.gz</w:t>
      </w:r>
    </w:p>
    <w:p w14:paraId="617060B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3FF"/>
        </w:rPr>
        <w:t>smooth_norm_s</w:t>
      </w:r>
      <w:proofErr w:type="spellEnd"/>
      <w:r w:rsidRPr="006370C8">
        <w:rPr>
          <w:rFonts w:ascii="Times New Roman" w:hAnsi="Times New Roman" w:cs="Times New Roman"/>
          <w:color w:val="0003FF"/>
        </w:rPr>
        <w:t>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</w:p>
    <w:p w14:paraId="2F3C5B8D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3990F3BC" w14:textId="77777777" w:rsidR="006370C8" w:rsidRPr="006370C8" w:rsidRDefault="006370C8" w:rsidP="006370C8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Run additional N4 with parameters from Jerome </w:t>
      </w:r>
      <w:proofErr w:type="spellStart"/>
      <w:r w:rsidRPr="006370C8">
        <w:rPr>
          <w:rFonts w:ascii="Times New Roman" w:hAnsi="Times New Roman" w:cs="Times New Roman"/>
          <w:color w:val="000000"/>
        </w:rPr>
        <w:t>Sallet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(Oxford) on the skull-stripped T1 brain image. (Seems to improve bias correction based on the images I have worked on so far).</w:t>
      </w:r>
    </w:p>
    <w:p w14:paraId="08E34007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</w:rPr>
      </w:pPr>
    </w:p>
    <w:p w14:paraId="111C000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   </w:t>
      </w:r>
      <w:r w:rsidRPr="006370C8">
        <w:rPr>
          <w:rFonts w:ascii="Times New Roman" w:hAnsi="Times New Roman" w:cs="Times New Roman"/>
          <w:color w:val="0003FF"/>
        </w:rPr>
        <w:t> N4BiasFieldCorrection -d</w:t>
      </w:r>
      <w:r w:rsidRPr="006370C8">
        <w:rPr>
          <w:rFonts w:ascii="Times New Roman" w:hAnsi="Times New Roman" w:cs="Times New Roman"/>
          <w:color w:val="000000"/>
        </w:rPr>
        <w:t xml:space="preserve"> </w:t>
      </w:r>
      <w:r w:rsidRPr="006370C8">
        <w:rPr>
          <w:rFonts w:ascii="Times New Roman" w:hAnsi="Times New Roman" w:cs="Times New Roman"/>
          <w:color w:val="0003FF"/>
        </w:rPr>
        <w:t>3 -b [200] -c [50x50x40x30,0.00000001] -</w:t>
      </w:r>
      <w:proofErr w:type="spellStart"/>
      <w:r w:rsidRPr="006370C8">
        <w:rPr>
          <w:rFonts w:ascii="Times New Roman" w:hAnsi="Times New Roman" w:cs="Times New Roman"/>
          <w:color w:val="0003FF"/>
        </w:rPr>
        <w:t>i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${sub}_t1_brain_restored_s${sigma</w:t>
      </w:r>
      <w:proofErr w:type="gramStart"/>
      <w:r w:rsidRPr="006370C8">
        <w:rPr>
          <w:rFonts w:ascii="Times New Roman" w:hAnsi="Times New Roman" w:cs="Times New Roman"/>
          <w:color w:val="0003FF"/>
        </w:rPr>
        <w:t>}.nii.gz</w:t>
      </w:r>
      <w:proofErr w:type="gramEnd"/>
      <w:r w:rsidRPr="006370C8">
        <w:rPr>
          <w:rFonts w:ascii="Times New Roman" w:hAnsi="Times New Roman" w:cs="Times New Roman"/>
          <w:color w:val="0003FF"/>
        </w:rPr>
        <w:t xml:space="preserve"> -o ${sub}_t1_brain_restored_s${sigma}_N4.nii.gz -r 0 -s 2 --verbose 1</w:t>
      </w:r>
    </w:p>
    <w:p w14:paraId="7A39917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0D8F41CE" w14:textId="77777777" w:rsidR="006370C8" w:rsidRPr="006370C8" w:rsidRDefault="006370C8" w:rsidP="006370C8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 xml:space="preserve">Call </w:t>
      </w:r>
      <w:proofErr w:type="spellStart"/>
      <w:r w:rsidRPr="006370C8">
        <w:rPr>
          <w:rFonts w:ascii="Times New Roman" w:hAnsi="Times New Roman" w:cs="Times New Roman"/>
          <w:color w:val="000000"/>
        </w:rPr>
        <w:t>NMT_subject_align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script (from NMT), that computes all transformation between subject T1 and NMT </w:t>
      </w:r>
      <w:proofErr w:type="spellStart"/>
      <w:r w:rsidRPr="006370C8">
        <w:rPr>
          <w:rFonts w:ascii="Times New Roman" w:hAnsi="Times New Roman" w:cs="Times New Roman"/>
          <w:color w:val="000000"/>
        </w:rPr>
        <w:t>skullstripped</w:t>
      </w:r>
      <w:proofErr w:type="spellEnd"/>
      <w:r w:rsidRPr="006370C8">
        <w:rPr>
          <w:rFonts w:ascii="Times New Roman" w:hAnsi="Times New Roman" w:cs="Times New Roman"/>
          <w:color w:val="000000"/>
        </w:rPr>
        <w:t xml:space="preserve"> brain template and priors. (You can change the templates to any other template.)</w:t>
      </w:r>
    </w:p>
    <w:p w14:paraId="4BDC23C6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</w:rPr>
      </w:pPr>
    </w:p>
    <w:p w14:paraId="575535A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dset</w:t>
      </w:r>
      <w:proofErr w:type="spellEnd"/>
      <w:r w:rsidRPr="006370C8">
        <w:rPr>
          <w:rFonts w:ascii="Times New Roman" w:hAnsi="Times New Roman" w:cs="Times New Roman"/>
          <w:color w:val="0003FF"/>
        </w:rPr>
        <w:t>=${sub}_t1_brain_restored_s${sigma}_N4.nii.gz #</w:t>
      </w:r>
      <w:proofErr w:type="spellStart"/>
      <w:r w:rsidRPr="006370C8">
        <w:rPr>
          <w:rFonts w:ascii="Times New Roman" w:hAnsi="Times New Roman" w:cs="Times New Roman"/>
          <w:color w:val="0003FF"/>
        </w:rPr>
        <w:t>denoised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</w:t>
      </w:r>
      <w:proofErr w:type="spellStart"/>
      <w:r w:rsidRPr="006370C8">
        <w:rPr>
          <w:rFonts w:ascii="Times New Roman" w:hAnsi="Times New Roman" w:cs="Times New Roman"/>
          <w:color w:val="0003FF"/>
        </w:rPr>
        <w:t>debiased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subject brain</w:t>
      </w:r>
    </w:p>
    <w:p w14:paraId="7AF80F8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base=${</w:t>
      </w:r>
      <w:proofErr w:type="spellStart"/>
      <w:r w:rsidRPr="006370C8">
        <w:rPr>
          <w:rFonts w:ascii="Times New Roman" w:hAnsi="Times New Roman" w:cs="Times New Roman"/>
          <w:color w:val="0003FF"/>
        </w:rPr>
        <w:t>nmt_</w:t>
      </w:r>
      <w:proofErr w:type="gramStart"/>
      <w:r w:rsidRPr="006370C8">
        <w:rPr>
          <w:rFonts w:ascii="Times New Roman" w:hAnsi="Times New Roman" w:cs="Times New Roman"/>
          <w:color w:val="0003FF"/>
        </w:rPr>
        <w:t>dir</w:t>
      </w:r>
      <w:proofErr w:type="spellEnd"/>
      <w:r w:rsidRPr="006370C8">
        <w:rPr>
          <w:rFonts w:ascii="Times New Roman" w:hAnsi="Times New Roman" w:cs="Times New Roman"/>
          <w:color w:val="0003FF"/>
        </w:rPr>
        <w:t>}NMT_SS.nii.gz</w:t>
      </w:r>
      <w:proofErr w:type="gramEnd"/>
      <w:r w:rsidRPr="006370C8">
        <w:rPr>
          <w:rFonts w:ascii="Times New Roman" w:hAnsi="Times New Roman" w:cs="Times New Roman"/>
          <w:color w:val="0003FF"/>
        </w:rPr>
        <w:t xml:space="preserve"> #</w:t>
      </w:r>
      <w:proofErr w:type="spellStart"/>
      <w:r w:rsidRPr="006370C8">
        <w:rPr>
          <w:rFonts w:ascii="Times New Roman" w:hAnsi="Times New Roman" w:cs="Times New Roman"/>
          <w:color w:val="0003FF"/>
        </w:rPr>
        <w:t>skullstripped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template</w:t>
      </w:r>
    </w:p>
    <w:p w14:paraId="197868F0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3B5E905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    </w:t>
      </w:r>
      <w:proofErr w:type="spellStart"/>
      <w:r w:rsidRPr="006370C8">
        <w:rPr>
          <w:rFonts w:ascii="Times New Roman" w:hAnsi="Times New Roman" w:cs="Times New Roman"/>
          <w:color w:val="0003FF"/>
        </w:rPr>
        <w:t>tcsh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-x ${</w:t>
      </w:r>
      <w:proofErr w:type="spellStart"/>
      <w:r w:rsidRPr="006370C8">
        <w:rPr>
          <w:rFonts w:ascii="Times New Roman" w:hAnsi="Times New Roman" w:cs="Times New Roman"/>
          <w:color w:val="0003FF"/>
        </w:rPr>
        <w:t>nmt_</w:t>
      </w:r>
      <w:proofErr w:type="gramStart"/>
      <w:r w:rsidRPr="006370C8">
        <w:rPr>
          <w:rFonts w:ascii="Times New Roman" w:hAnsi="Times New Roman" w:cs="Times New Roman"/>
          <w:color w:val="0003FF"/>
        </w:rPr>
        <w:t>dir</w:t>
      </w:r>
      <w:proofErr w:type="spellEnd"/>
      <w:r w:rsidRPr="006370C8">
        <w:rPr>
          <w:rFonts w:ascii="Times New Roman" w:hAnsi="Times New Roman" w:cs="Times New Roman"/>
          <w:color w:val="0003FF"/>
        </w:rPr>
        <w:t>}</w:t>
      </w:r>
      <w:proofErr w:type="spellStart"/>
      <w:r w:rsidRPr="006370C8">
        <w:rPr>
          <w:rFonts w:ascii="Times New Roman" w:hAnsi="Times New Roman" w:cs="Times New Roman"/>
          <w:color w:val="0003FF"/>
        </w:rPr>
        <w:t>NMT_subject_align.csh</w:t>
      </w:r>
      <w:proofErr w:type="spellEnd"/>
      <w:proofErr w:type="gramEnd"/>
      <w:r w:rsidRPr="006370C8">
        <w:rPr>
          <w:rFonts w:ascii="Times New Roman" w:hAnsi="Times New Roman" w:cs="Times New Roman"/>
          <w:color w:val="0003FF"/>
        </w:rPr>
        <w:t xml:space="preserve"> $</w:t>
      </w:r>
      <w:proofErr w:type="spellStart"/>
      <w:r w:rsidRPr="006370C8">
        <w:rPr>
          <w:rFonts w:ascii="Times New Roman" w:hAnsi="Times New Roman" w:cs="Times New Roman"/>
          <w:color w:val="0003FF"/>
        </w:rPr>
        <w:t>dset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$base #command to call </w:t>
      </w:r>
      <w:proofErr w:type="spellStart"/>
      <w:r w:rsidRPr="006370C8">
        <w:rPr>
          <w:rFonts w:ascii="Times New Roman" w:hAnsi="Times New Roman" w:cs="Times New Roman"/>
          <w:color w:val="0003FF"/>
        </w:rPr>
        <w:t>NMT_subject_align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script</w:t>
      </w:r>
    </w:p>
    <w:p w14:paraId="35D4023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</w:p>
    <w:p w14:paraId="2165E30E" w14:textId="77777777" w:rsidR="006370C8" w:rsidRPr="006370C8" w:rsidRDefault="006370C8" w:rsidP="006370C8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Transform NMT segmentation priors into subject space.</w:t>
      </w:r>
    </w:p>
    <w:p w14:paraId="5CC45937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</w:rPr>
      </w:pPr>
    </w:p>
    <w:p w14:paraId="739F779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croppedfileprefix</w:t>
      </w:r>
      <w:proofErr w:type="spellEnd"/>
      <w:r w:rsidRPr="006370C8">
        <w:rPr>
          <w:rFonts w:ascii="Times New Roman" w:hAnsi="Times New Roman" w:cs="Times New Roman"/>
          <w:color w:val="0003FF"/>
        </w:rPr>
        <w:t>=${sub}_t1_brain_restored_s${sigma}_N4</w:t>
      </w:r>
    </w:p>
    <w:p w14:paraId="47BC735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mkdir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NMT_${name}_segmentation</w:t>
      </w:r>
    </w:p>
    <w:p w14:paraId="23A1982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gramStart"/>
      <w:r w:rsidRPr="006370C8">
        <w:rPr>
          <w:rFonts w:ascii="Times New Roman" w:hAnsi="Times New Roman" w:cs="Times New Roman"/>
          <w:color w:val="0003FF"/>
        </w:rPr>
        <w:t>cd .</w:t>
      </w:r>
      <w:proofErr w:type="gramEnd"/>
      <w:r w:rsidRPr="006370C8">
        <w:rPr>
          <w:rFonts w:ascii="Times New Roman" w:hAnsi="Times New Roman" w:cs="Times New Roman"/>
          <w:color w:val="0003FF"/>
        </w:rPr>
        <w:t>/NMT_${name}_segmentation</w:t>
      </w:r>
    </w:p>
    <w:p w14:paraId="095748A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748A9D0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 xml:space="preserve">#Apply computed </w:t>
      </w:r>
      <w:proofErr w:type="spellStart"/>
      <w:r w:rsidRPr="006370C8">
        <w:rPr>
          <w:rFonts w:ascii="Times New Roman" w:hAnsi="Times New Roman" w:cs="Times New Roman"/>
          <w:color w:val="0003FF"/>
        </w:rPr>
        <w:t>warps+linear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transformations to transform NMT priors and template to subject space</w:t>
      </w:r>
    </w:p>
    <w:p w14:paraId="04B82E5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28D70DB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#apply warp</w:t>
      </w:r>
    </w:p>
    <w:p w14:paraId="5D36B35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3dNwarpApply -prefix ${name}_NMT_prior.nii.gz ${name}_NMT_brainmask_prob_prior.nii.gz ${name}_NMT_brainmask_prior.nii.gz tmp_01.nii.gz tmp_02.nii.gz tmp_03.nii.gz \</w:t>
      </w:r>
    </w:p>
    <w:p w14:paraId="168C27B2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-source ${</w:t>
      </w:r>
      <w:proofErr w:type="spellStart"/>
      <w:r w:rsidRPr="006370C8">
        <w:rPr>
          <w:rFonts w:ascii="Times New Roman" w:hAnsi="Times New Roman" w:cs="Times New Roman"/>
          <w:color w:val="0003FF"/>
        </w:rPr>
        <w:t>nmt_dir</w:t>
      </w:r>
      <w:proofErr w:type="spellEnd"/>
      <w:r w:rsidRPr="006370C8">
        <w:rPr>
          <w:rFonts w:ascii="Times New Roman" w:hAnsi="Times New Roman" w:cs="Times New Roman"/>
          <w:color w:val="0003FF"/>
        </w:rPr>
        <w:t>}/NMT_SS.nii.gz ${</w:t>
      </w:r>
      <w:proofErr w:type="spellStart"/>
      <w:r w:rsidRPr="006370C8">
        <w:rPr>
          <w:rFonts w:ascii="Times New Roman" w:hAnsi="Times New Roman" w:cs="Times New Roman"/>
          <w:color w:val="0003FF"/>
        </w:rPr>
        <w:t>nmt_</w:t>
      </w:r>
      <w:proofErr w:type="gramStart"/>
      <w:r w:rsidRPr="006370C8">
        <w:rPr>
          <w:rFonts w:ascii="Times New Roman" w:hAnsi="Times New Roman" w:cs="Times New Roman"/>
          <w:color w:val="0003FF"/>
        </w:rPr>
        <w:t>dir</w:t>
      </w:r>
      <w:proofErr w:type="spellEnd"/>
      <w:r w:rsidRPr="006370C8">
        <w:rPr>
          <w:rFonts w:ascii="Times New Roman" w:hAnsi="Times New Roman" w:cs="Times New Roman"/>
          <w:color w:val="0003FF"/>
        </w:rPr>
        <w:t>}/masks/</w:t>
      </w:r>
      <w:proofErr w:type="spellStart"/>
      <w:r w:rsidRPr="006370C8">
        <w:rPr>
          <w:rFonts w:ascii="Times New Roman" w:hAnsi="Times New Roman" w:cs="Times New Roman"/>
          <w:color w:val="0003FF"/>
        </w:rPr>
        <w:t>probabilisitic_segmentation_masks</w:t>
      </w:r>
      <w:proofErr w:type="spellEnd"/>
      <w:r w:rsidRPr="006370C8">
        <w:rPr>
          <w:rFonts w:ascii="Times New Roman" w:hAnsi="Times New Roman" w:cs="Times New Roman"/>
          <w:color w:val="0003FF"/>
        </w:rPr>
        <w:t>/NMT_brainmask_prob.nii.gz</w:t>
      </w:r>
      <w:proofErr w:type="gramEnd"/>
      <w:r w:rsidRPr="006370C8">
        <w:rPr>
          <w:rFonts w:ascii="Times New Roman" w:hAnsi="Times New Roman" w:cs="Times New Roman"/>
          <w:color w:val="0003FF"/>
        </w:rPr>
        <w:t xml:space="preserve"> ${</w:t>
      </w:r>
      <w:proofErr w:type="spellStart"/>
      <w:r w:rsidRPr="006370C8">
        <w:rPr>
          <w:rFonts w:ascii="Times New Roman" w:hAnsi="Times New Roman" w:cs="Times New Roman"/>
          <w:color w:val="0003FF"/>
        </w:rPr>
        <w:t>nmt_dir</w:t>
      </w:r>
      <w:proofErr w:type="spellEnd"/>
      <w:r w:rsidRPr="006370C8">
        <w:rPr>
          <w:rFonts w:ascii="Times New Roman" w:hAnsi="Times New Roman" w:cs="Times New Roman"/>
          <w:color w:val="0003FF"/>
        </w:rPr>
        <w:t>}/masks/</w:t>
      </w:r>
      <w:proofErr w:type="spellStart"/>
      <w:r w:rsidRPr="006370C8">
        <w:rPr>
          <w:rFonts w:ascii="Times New Roman" w:hAnsi="Times New Roman" w:cs="Times New Roman"/>
          <w:color w:val="0003FF"/>
        </w:rPr>
        <w:t>anatomical_masks</w:t>
      </w:r>
      <w:proofErr w:type="spellEnd"/>
      <w:r w:rsidRPr="006370C8">
        <w:rPr>
          <w:rFonts w:ascii="Times New Roman" w:hAnsi="Times New Roman" w:cs="Times New Roman"/>
          <w:color w:val="0003FF"/>
        </w:rPr>
        <w:t>/NMT_brainmask.nii.gz ${</w:t>
      </w:r>
      <w:proofErr w:type="spellStart"/>
      <w:r w:rsidRPr="006370C8">
        <w:rPr>
          <w:rFonts w:ascii="Times New Roman" w:hAnsi="Times New Roman" w:cs="Times New Roman"/>
          <w:color w:val="0003FF"/>
        </w:rPr>
        <w:t>nmt_dir</w:t>
      </w:r>
      <w:proofErr w:type="spellEnd"/>
      <w:r w:rsidRPr="006370C8">
        <w:rPr>
          <w:rFonts w:ascii="Times New Roman" w:hAnsi="Times New Roman" w:cs="Times New Roman"/>
          <w:color w:val="0003FF"/>
        </w:rPr>
        <w:t>}/masks/probabilisitic_segmentation_masks/NMT_segmentation_CSF.nii.gz \</w:t>
      </w:r>
    </w:p>
    <w:p w14:paraId="19DB858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${</w:t>
      </w:r>
      <w:proofErr w:type="spellStart"/>
      <w:r w:rsidRPr="006370C8">
        <w:rPr>
          <w:rFonts w:ascii="Times New Roman" w:hAnsi="Times New Roman" w:cs="Times New Roman"/>
          <w:color w:val="0003FF"/>
        </w:rPr>
        <w:t>nmt_</w:t>
      </w:r>
      <w:proofErr w:type="gramStart"/>
      <w:r w:rsidRPr="006370C8">
        <w:rPr>
          <w:rFonts w:ascii="Times New Roman" w:hAnsi="Times New Roman" w:cs="Times New Roman"/>
          <w:color w:val="0003FF"/>
        </w:rPr>
        <w:t>dir</w:t>
      </w:r>
      <w:proofErr w:type="spellEnd"/>
      <w:r w:rsidRPr="006370C8">
        <w:rPr>
          <w:rFonts w:ascii="Times New Roman" w:hAnsi="Times New Roman" w:cs="Times New Roman"/>
          <w:color w:val="0003FF"/>
        </w:rPr>
        <w:t>}/masks/probabilisitic_segmentation_masks/NMT_segmentation_GM.nii.gz</w:t>
      </w:r>
      <w:proofErr w:type="gramEnd"/>
      <w:r w:rsidRPr="006370C8">
        <w:rPr>
          <w:rFonts w:ascii="Times New Roman" w:hAnsi="Times New Roman" w:cs="Times New Roman"/>
          <w:color w:val="0003FF"/>
        </w:rPr>
        <w:t xml:space="preserve"> ${</w:t>
      </w:r>
      <w:proofErr w:type="spellStart"/>
      <w:r w:rsidRPr="006370C8">
        <w:rPr>
          <w:rFonts w:ascii="Times New Roman" w:hAnsi="Times New Roman" w:cs="Times New Roman"/>
          <w:color w:val="0003FF"/>
        </w:rPr>
        <w:t>nmt_dir</w:t>
      </w:r>
      <w:proofErr w:type="spellEnd"/>
      <w:r w:rsidRPr="006370C8">
        <w:rPr>
          <w:rFonts w:ascii="Times New Roman" w:hAnsi="Times New Roman" w:cs="Times New Roman"/>
          <w:color w:val="0003FF"/>
        </w:rPr>
        <w:t>}/masks/probabilisitic_segmentation_masks/NMT_segmentation_WM.nii.gz \</w:t>
      </w:r>
    </w:p>
    <w:p w14:paraId="159E1F74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-master</w:t>
      </w:r>
      <w:proofErr w:type="gramStart"/>
      <w:r w:rsidRPr="006370C8">
        <w:rPr>
          <w:rFonts w:ascii="Times New Roman" w:hAnsi="Times New Roman" w:cs="Times New Roman"/>
          <w:color w:val="0003FF"/>
        </w:rPr>
        <w:t xml:space="preserve"> ..</w:t>
      </w:r>
      <w:proofErr w:type="gramEnd"/>
      <w:r w:rsidRPr="006370C8">
        <w:rPr>
          <w:rFonts w:ascii="Times New Roman" w:hAnsi="Times New Roman" w:cs="Times New Roman"/>
          <w:color w:val="0003FF"/>
        </w:rPr>
        <w:t>/${</w:t>
      </w:r>
      <w:proofErr w:type="spellStart"/>
      <w:r w:rsidRPr="006370C8">
        <w:rPr>
          <w:rFonts w:ascii="Times New Roman" w:hAnsi="Times New Roman" w:cs="Times New Roman"/>
          <w:color w:val="0003FF"/>
        </w:rPr>
        <w:t>croppedfileprefix</w:t>
      </w:r>
      <w:proofErr w:type="spellEnd"/>
      <w:r w:rsidRPr="006370C8">
        <w:rPr>
          <w:rFonts w:ascii="Times New Roman" w:hAnsi="Times New Roman" w:cs="Times New Roman"/>
          <w:color w:val="0003FF"/>
        </w:rPr>
        <w:t>}_shft_aff.nii.gz -</w:t>
      </w:r>
      <w:proofErr w:type="spellStart"/>
      <w:r w:rsidRPr="006370C8">
        <w:rPr>
          <w:rFonts w:ascii="Times New Roman" w:hAnsi="Times New Roman" w:cs="Times New Roman"/>
          <w:color w:val="0003FF"/>
        </w:rPr>
        <w:t>nwarp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../${</w:t>
      </w:r>
      <w:proofErr w:type="spellStart"/>
      <w:r w:rsidRPr="006370C8">
        <w:rPr>
          <w:rFonts w:ascii="Times New Roman" w:hAnsi="Times New Roman" w:cs="Times New Roman"/>
          <w:color w:val="0003FF"/>
        </w:rPr>
        <w:t>croppedfileprefix</w:t>
      </w:r>
      <w:proofErr w:type="spellEnd"/>
      <w:r w:rsidRPr="006370C8">
        <w:rPr>
          <w:rFonts w:ascii="Times New Roman" w:hAnsi="Times New Roman" w:cs="Times New Roman"/>
          <w:color w:val="0003FF"/>
        </w:rPr>
        <w:t>}_shft_WARPINV.nii.gz -</w:t>
      </w:r>
      <w:proofErr w:type="spellStart"/>
      <w:r w:rsidRPr="006370C8">
        <w:rPr>
          <w:rFonts w:ascii="Times New Roman" w:hAnsi="Times New Roman" w:cs="Times New Roman"/>
          <w:color w:val="0003FF"/>
        </w:rPr>
        <w:t>ainterp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NN -overwrite</w:t>
      </w:r>
    </w:p>
    <w:p w14:paraId="6E295A5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437B941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#apply linear transform</w:t>
      </w:r>
    </w:p>
    <w:p w14:paraId="76ED4A7C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3dAllineate -base</w:t>
      </w:r>
      <w:proofErr w:type="gramStart"/>
      <w:r w:rsidRPr="006370C8">
        <w:rPr>
          <w:rFonts w:ascii="Times New Roman" w:hAnsi="Times New Roman" w:cs="Times New Roman"/>
          <w:color w:val="0003FF"/>
        </w:rPr>
        <w:t xml:space="preserve"> ..</w:t>
      </w:r>
      <w:proofErr w:type="gramEnd"/>
      <w:r w:rsidRPr="006370C8">
        <w:rPr>
          <w:rFonts w:ascii="Times New Roman" w:hAnsi="Times New Roman" w:cs="Times New Roman"/>
          <w:color w:val="0003FF"/>
        </w:rPr>
        <w:t>/${sub}_t1_brain_restored_s${sigma}_N4.nii.gz -source ${name}_NMT_brainmask_prob_prior.nii.gz -1Dmatrix_apply ../${</w:t>
      </w:r>
      <w:proofErr w:type="spellStart"/>
      <w:r w:rsidRPr="006370C8">
        <w:rPr>
          <w:rFonts w:ascii="Times New Roman" w:hAnsi="Times New Roman" w:cs="Times New Roman"/>
          <w:color w:val="0003FF"/>
        </w:rPr>
        <w:t>croppedfileprefix</w:t>
      </w:r>
      <w:proofErr w:type="spellEnd"/>
      <w:r w:rsidRPr="006370C8">
        <w:rPr>
          <w:rFonts w:ascii="Times New Roman" w:hAnsi="Times New Roman" w:cs="Times New Roman"/>
          <w:color w:val="0003FF"/>
        </w:rPr>
        <w:t>}_composite_linear_to_NMT_inv.1D  -final NN -prefix ${name}_NMT_brainmask_prob_prior.nii.gz -overwrite</w:t>
      </w:r>
    </w:p>
    <w:p w14:paraId="084F7B39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3dAllineate -base</w:t>
      </w:r>
      <w:proofErr w:type="gramStart"/>
      <w:r w:rsidRPr="006370C8">
        <w:rPr>
          <w:rFonts w:ascii="Times New Roman" w:hAnsi="Times New Roman" w:cs="Times New Roman"/>
          <w:color w:val="0003FF"/>
        </w:rPr>
        <w:t xml:space="preserve"> ..</w:t>
      </w:r>
      <w:proofErr w:type="gramEnd"/>
      <w:r w:rsidRPr="006370C8">
        <w:rPr>
          <w:rFonts w:ascii="Times New Roman" w:hAnsi="Times New Roman" w:cs="Times New Roman"/>
          <w:color w:val="0003FF"/>
        </w:rPr>
        <w:t>/${sub}_t1_brain_restored_s${sigma}_N4.nii.gz -source ${name}_NMT_brainmask_prior.nii.gz -1Dmatrix_apply ../${</w:t>
      </w:r>
      <w:proofErr w:type="spellStart"/>
      <w:r w:rsidRPr="006370C8">
        <w:rPr>
          <w:rFonts w:ascii="Times New Roman" w:hAnsi="Times New Roman" w:cs="Times New Roman"/>
          <w:color w:val="0003FF"/>
        </w:rPr>
        <w:t>croppedfileprefix</w:t>
      </w:r>
      <w:proofErr w:type="spellEnd"/>
      <w:r w:rsidRPr="006370C8">
        <w:rPr>
          <w:rFonts w:ascii="Times New Roman" w:hAnsi="Times New Roman" w:cs="Times New Roman"/>
          <w:color w:val="0003FF"/>
        </w:rPr>
        <w:t>}_composite_linear_to_NMT_inv.1D  -final NN -prefix ${name}_NMT_brainmask_prior.nii.gz -overwrite</w:t>
      </w:r>
    </w:p>
    <w:p w14:paraId="6C36FD11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3dAllineate -base</w:t>
      </w:r>
      <w:proofErr w:type="gramStart"/>
      <w:r w:rsidRPr="006370C8">
        <w:rPr>
          <w:rFonts w:ascii="Times New Roman" w:hAnsi="Times New Roman" w:cs="Times New Roman"/>
          <w:color w:val="0003FF"/>
        </w:rPr>
        <w:t xml:space="preserve"> ..</w:t>
      </w:r>
      <w:proofErr w:type="gramEnd"/>
      <w:r w:rsidRPr="006370C8">
        <w:rPr>
          <w:rFonts w:ascii="Times New Roman" w:hAnsi="Times New Roman" w:cs="Times New Roman"/>
          <w:color w:val="0003FF"/>
        </w:rPr>
        <w:t>/${sub}_t1_brain_restored_s${sigma}_N4.nii.gz -source ${name}_NMT_prior.nii.gz -1Dmatrix_apply ../${</w:t>
      </w:r>
      <w:proofErr w:type="spellStart"/>
      <w:r w:rsidRPr="006370C8">
        <w:rPr>
          <w:rFonts w:ascii="Times New Roman" w:hAnsi="Times New Roman" w:cs="Times New Roman"/>
          <w:color w:val="0003FF"/>
        </w:rPr>
        <w:t>croppedfileprefix</w:t>
      </w:r>
      <w:proofErr w:type="spellEnd"/>
      <w:r w:rsidRPr="006370C8">
        <w:rPr>
          <w:rFonts w:ascii="Times New Roman" w:hAnsi="Times New Roman" w:cs="Times New Roman"/>
          <w:color w:val="0003FF"/>
        </w:rPr>
        <w:t>}_composite_linear_to_NMT_inv.1D  -final NN -prefix ${name}_NMT_prior.nii.gz -overwrite</w:t>
      </w:r>
    </w:p>
    <w:p w14:paraId="14975A5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3dAllineate -base</w:t>
      </w:r>
      <w:proofErr w:type="gramStart"/>
      <w:r w:rsidRPr="006370C8">
        <w:rPr>
          <w:rFonts w:ascii="Times New Roman" w:hAnsi="Times New Roman" w:cs="Times New Roman"/>
          <w:color w:val="0003FF"/>
        </w:rPr>
        <w:t xml:space="preserve"> ..</w:t>
      </w:r>
      <w:proofErr w:type="gramEnd"/>
      <w:r w:rsidRPr="006370C8">
        <w:rPr>
          <w:rFonts w:ascii="Times New Roman" w:hAnsi="Times New Roman" w:cs="Times New Roman"/>
          <w:color w:val="0003FF"/>
        </w:rPr>
        <w:t>/${sub}_t1_brain_restored_s${sigma}_N4.nii.gz -source tmp_01.nii.gz -1Dmatrix_apply ../${</w:t>
      </w:r>
      <w:proofErr w:type="spellStart"/>
      <w:r w:rsidRPr="006370C8">
        <w:rPr>
          <w:rFonts w:ascii="Times New Roman" w:hAnsi="Times New Roman" w:cs="Times New Roman"/>
          <w:color w:val="0003FF"/>
        </w:rPr>
        <w:t>croppedfileprefix</w:t>
      </w:r>
      <w:proofErr w:type="spellEnd"/>
      <w:r w:rsidRPr="006370C8">
        <w:rPr>
          <w:rFonts w:ascii="Times New Roman" w:hAnsi="Times New Roman" w:cs="Times New Roman"/>
          <w:color w:val="0003FF"/>
        </w:rPr>
        <w:t>}_composite_linear_to_NMT_inv.1D  -final NN -prefix tmp_01.nii.gz -overwrite</w:t>
      </w:r>
    </w:p>
    <w:p w14:paraId="0D712AC0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3dAllineate -base</w:t>
      </w:r>
      <w:proofErr w:type="gramStart"/>
      <w:r w:rsidRPr="006370C8">
        <w:rPr>
          <w:rFonts w:ascii="Times New Roman" w:hAnsi="Times New Roman" w:cs="Times New Roman"/>
          <w:color w:val="0003FF"/>
        </w:rPr>
        <w:t xml:space="preserve"> ..</w:t>
      </w:r>
      <w:proofErr w:type="gramEnd"/>
      <w:r w:rsidRPr="006370C8">
        <w:rPr>
          <w:rFonts w:ascii="Times New Roman" w:hAnsi="Times New Roman" w:cs="Times New Roman"/>
          <w:color w:val="0003FF"/>
        </w:rPr>
        <w:t>/${sub}_t1_brain_restored_s${sigma}_N4.nii.gz -source tmp_02.nii.gz -1Dmatrix_apply ../${</w:t>
      </w:r>
      <w:proofErr w:type="spellStart"/>
      <w:r w:rsidRPr="006370C8">
        <w:rPr>
          <w:rFonts w:ascii="Times New Roman" w:hAnsi="Times New Roman" w:cs="Times New Roman"/>
          <w:color w:val="0003FF"/>
        </w:rPr>
        <w:t>croppedfileprefix</w:t>
      </w:r>
      <w:proofErr w:type="spellEnd"/>
      <w:r w:rsidRPr="006370C8">
        <w:rPr>
          <w:rFonts w:ascii="Times New Roman" w:hAnsi="Times New Roman" w:cs="Times New Roman"/>
          <w:color w:val="0003FF"/>
        </w:rPr>
        <w:t>}_composite_linear_to_NMT_inv.1D  -final NN -prefix tmp_02.nii.gz -overwrite</w:t>
      </w:r>
    </w:p>
    <w:p w14:paraId="4981C03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3dAllineate -base</w:t>
      </w:r>
      <w:proofErr w:type="gramStart"/>
      <w:r w:rsidRPr="006370C8">
        <w:rPr>
          <w:rFonts w:ascii="Times New Roman" w:hAnsi="Times New Roman" w:cs="Times New Roman"/>
          <w:color w:val="0003FF"/>
        </w:rPr>
        <w:t xml:space="preserve"> ..</w:t>
      </w:r>
      <w:proofErr w:type="gramEnd"/>
      <w:r w:rsidRPr="006370C8">
        <w:rPr>
          <w:rFonts w:ascii="Times New Roman" w:hAnsi="Times New Roman" w:cs="Times New Roman"/>
          <w:color w:val="0003FF"/>
        </w:rPr>
        <w:t>/${sub}_t1_brain_restored_s${sigma}_N4.nii.gz -source tmp_03.nii.gz -1Dmatrix_apply ../${</w:t>
      </w:r>
      <w:proofErr w:type="spellStart"/>
      <w:r w:rsidRPr="006370C8">
        <w:rPr>
          <w:rFonts w:ascii="Times New Roman" w:hAnsi="Times New Roman" w:cs="Times New Roman"/>
          <w:color w:val="0003FF"/>
        </w:rPr>
        <w:t>croppedfileprefix</w:t>
      </w:r>
      <w:proofErr w:type="spellEnd"/>
      <w:r w:rsidRPr="006370C8">
        <w:rPr>
          <w:rFonts w:ascii="Times New Roman" w:hAnsi="Times New Roman" w:cs="Times New Roman"/>
          <w:color w:val="0003FF"/>
        </w:rPr>
        <w:t>}_composite_linear_to_NMT_inv.1D  -final NN -prefix tmp_03.nii.gz -overwrite</w:t>
      </w:r>
    </w:p>
    <w:p w14:paraId="11B90915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    </w:t>
      </w:r>
    </w:p>
    <w:p w14:paraId="029E1617" w14:textId="77777777" w:rsidR="006370C8" w:rsidRPr="006370C8" w:rsidRDefault="006370C8" w:rsidP="006370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000"/>
        </w:rPr>
        <w:t>Run AntsAtroposN4 in subject space with NMT priors.</w:t>
      </w:r>
    </w:p>
    <w:p w14:paraId="05C23152" w14:textId="77777777" w:rsidR="006370C8" w:rsidRPr="006370C8" w:rsidRDefault="006370C8" w:rsidP="006370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</w:rPr>
      </w:pPr>
    </w:p>
    <w:p w14:paraId="05EADCC7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cp</w:t>
      </w:r>
      <w:proofErr w:type="spellEnd"/>
      <w:proofErr w:type="gramStart"/>
      <w:r w:rsidRPr="006370C8">
        <w:rPr>
          <w:rFonts w:ascii="Times New Roman" w:hAnsi="Times New Roman" w:cs="Times New Roman"/>
          <w:color w:val="0003FF"/>
        </w:rPr>
        <w:t xml:space="preserve"> ..</w:t>
      </w:r>
      <w:proofErr w:type="gramEnd"/>
      <w:r w:rsidRPr="006370C8">
        <w:rPr>
          <w:rFonts w:ascii="Times New Roman" w:hAnsi="Times New Roman" w:cs="Times New Roman"/>
          <w:color w:val="0003FF"/>
        </w:rPr>
        <w:t xml:space="preserve">/${sub}_t1_brain_restored_s${sigma}_N4.nii.gz ${sub}_t1_brain_restored_s${sigma}_N4.nii.gz </w:t>
      </w:r>
      <w:r w:rsidRPr="006370C8">
        <w:rPr>
          <w:rFonts w:ascii="Times New Roman" w:hAnsi="Times New Roman" w:cs="Times New Roman"/>
          <w:i/>
          <w:iCs/>
          <w:color w:val="0003FF"/>
        </w:rPr>
        <w:t>#copy subject image to segmentation folder</w:t>
      </w:r>
    </w:p>
    <w:p w14:paraId="1E247B6D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i/>
          <w:iCs/>
          <w:color w:val="0003FF"/>
        </w:rPr>
      </w:pPr>
    </w:p>
    <w:p w14:paraId="789FD791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0003FF"/>
        </w:rPr>
        <w:t xml:space="preserve">#make </w:t>
      </w:r>
      <w:proofErr w:type="spellStart"/>
      <w:r w:rsidRPr="006370C8">
        <w:rPr>
          <w:rFonts w:ascii="Times New Roman" w:hAnsi="Times New Roman" w:cs="Times New Roman"/>
          <w:i/>
          <w:iCs/>
          <w:color w:val="0003FF"/>
        </w:rPr>
        <w:t>brainmask</w:t>
      </w:r>
      <w:proofErr w:type="spellEnd"/>
      <w:r w:rsidRPr="006370C8">
        <w:rPr>
          <w:rFonts w:ascii="Times New Roman" w:hAnsi="Times New Roman" w:cs="Times New Roman"/>
          <w:i/>
          <w:iCs/>
          <w:color w:val="0003FF"/>
        </w:rPr>
        <w:t xml:space="preserve"> from brain image because antsAtroposN4 needs a </w:t>
      </w:r>
      <w:proofErr w:type="spellStart"/>
      <w:r w:rsidRPr="006370C8">
        <w:rPr>
          <w:rFonts w:ascii="Times New Roman" w:hAnsi="Times New Roman" w:cs="Times New Roman"/>
          <w:i/>
          <w:iCs/>
          <w:color w:val="0003FF"/>
        </w:rPr>
        <w:t>brainmask</w:t>
      </w:r>
      <w:proofErr w:type="spellEnd"/>
    </w:p>
    <w:p w14:paraId="271DE03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fsl5.0-fslmaths ${sub}_t1_brain_restored_s${sigma}_N4.nii.gz -bin ${sub}_t1_brain_restored_s${sigma}_N4_mask</w:t>
      </w:r>
    </w:p>
    <w:p w14:paraId="402F98A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7CFF8C50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>#run antsAtroposN4.sh</w:t>
      </w:r>
    </w:p>
    <w:p w14:paraId="72B6D6DD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color w:val="0003FF"/>
        </w:rPr>
        <w:t xml:space="preserve">bash </w:t>
      </w:r>
      <w:hyperlink r:id="rId9" w:history="1">
        <w:r w:rsidRPr="006370C8">
          <w:rPr>
            <w:rFonts w:ascii="Times New Roman" w:hAnsi="Times New Roman" w:cs="Times New Roman"/>
            <w:color w:val="0003FF"/>
            <w:u w:val="single"/>
          </w:rPr>
          <w:t>antsAtroposN4.sh</w:t>
        </w:r>
      </w:hyperlink>
      <w:r w:rsidRPr="006370C8">
        <w:rPr>
          <w:rFonts w:ascii="Times New Roman" w:hAnsi="Times New Roman" w:cs="Times New Roman"/>
          <w:color w:val="0003FF"/>
        </w:rPr>
        <w:t xml:space="preserve"> -d 3 -a ${sub}_t1_brain_restored_s${sigma}_N4.nii.gz -x ${sub}_t1_brain_restored_s${sigma}_N4_mask.nii.gz -c 3 -p tmp_%02d.nii.gz -o ${name}_segmentation_</w:t>
      </w:r>
    </w:p>
    <w:p w14:paraId="6B5DDB9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3FF"/>
        </w:rPr>
      </w:pPr>
    </w:p>
    <w:p w14:paraId="0ABDFAB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cp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${name}_segmentation_SegmentationPosteriors01.nii.gz ${name}_segmentation_CSF.nii.gz </w:t>
      </w:r>
      <w:r w:rsidRPr="006370C8">
        <w:rPr>
          <w:rFonts w:ascii="Times New Roman" w:hAnsi="Times New Roman" w:cs="Times New Roman"/>
          <w:i/>
          <w:iCs/>
          <w:color w:val="0003FF"/>
        </w:rPr>
        <w:t># change filenames</w:t>
      </w:r>
    </w:p>
    <w:p w14:paraId="3547DD47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cp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${name}_segmentation_SegmentationPosteriors02.nii.gz ${name}_segmentation_GM.nii.gz </w:t>
      </w:r>
      <w:r w:rsidRPr="006370C8">
        <w:rPr>
          <w:rFonts w:ascii="Times New Roman" w:hAnsi="Times New Roman" w:cs="Times New Roman"/>
          <w:i/>
          <w:iCs/>
          <w:color w:val="0003FF"/>
        </w:rPr>
        <w:t># change filenames</w:t>
      </w:r>
    </w:p>
    <w:p w14:paraId="2100B95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cp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${name}_segmentation_SegmentationPosteriors03.nii.gz ${name}_segmentation_WM.nii.gz </w:t>
      </w:r>
      <w:r w:rsidRPr="006370C8">
        <w:rPr>
          <w:rFonts w:ascii="Times New Roman" w:hAnsi="Times New Roman" w:cs="Times New Roman"/>
          <w:i/>
          <w:iCs/>
          <w:color w:val="0003FF"/>
        </w:rPr>
        <w:t># change filenames</w:t>
      </w:r>
    </w:p>
    <w:p w14:paraId="33D43D6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cp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${name}_segmentation_Segmentation.nii.gz ${name}_segmentation.nii.gz </w:t>
      </w:r>
      <w:r w:rsidRPr="006370C8">
        <w:rPr>
          <w:rFonts w:ascii="Times New Roman" w:hAnsi="Times New Roman" w:cs="Times New Roman"/>
          <w:i/>
          <w:iCs/>
          <w:color w:val="0003FF"/>
        </w:rPr>
        <w:t># change filenames</w:t>
      </w:r>
    </w:p>
    <w:p w14:paraId="7044E56B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i/>
          <w:iCs/>
          <w:color w:val="0003FF"/>
        </w:rPr>
      </w:pPr>
    </w:p>
    <w:p w14:paraId="1E2238E0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r w:rsidRPr="006370C8">
        <w:rPr>
          <w:rFonts w:ascii="Times New Roman" w:hAnsi="Times New Roman" w:cs="Times New Roman"/>
          <w:i/>
          <w:iCs/>
          <w:color w:val="0003FF"/>
        </w:rPr>
        <w:t>#remove extra files</w:t>
      </w:r>
    </w:p>
    <w:p w14:paraId="21ECBEB8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-r ${name}_segmentation_SegmentationPosteriors*.nii.gz </w:t>
      </w:r>
      <w:r w:rsidRPr="006370C8">
        <w:rPr>
          <w:rFonts w:ascii="Times New Roman" w:hAnsi="Times New Roman" w:cs="Times New Roman"/>
          <w:i/>
          <w:iCs/>
          <w:color w:val="0003FF"/>
        </w:rPr>
        <w:t># remove default ANTs outputs</w:t>
      </w:r>
    </w:p>
    <w:p w14:paraId="125D6E6A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-r ${name}_segmentation_ </w:t>
      </w:r>
      <w:r w:rsidRPr="006370C8">
        <w:rPr>
          <w:rFonts w:ascii="Times New Roman" w:hAnsi="Times New Roman" w:cs="Times New Roman"/>
          <w:i/>
          <w:iCs/>
          <w:color w:val="0003FF"/>
        </w:rPr>
        <w:t># remove default ANTs outputs</w:t>
      </w:r>
    </w:p>
    <w:p w14:paraId="25619C9F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-r tmp_*.nii.gz </w:t>
      </w:r>
      <w:r w:rsidRPr="006370C8">
        <w:rPr>
          <w:rFonts w:ascii="Times New Roman" w:hAnsi="Times New Roman" w:cs="Times New Roman"/>
          <w:i/>
          <w:iCs/>
          <w:color w:val="0003FF"/>
        </w:rPr>
        <w:t># remove temporary NMT segmentation priors</w:t>
      </w:r>
    </w:p>
    <w:p w14:paraId="2CC23783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-r ${name}_segmentation_Segmentation.nii.gz</w:t>
      </w:r>
    </w:p>
    <w:p w14:paraId="31D85576" w14:textId="77777777" w:rsidR="006370C8" w:rsidRPr="006370C8" w:rsidRDefault="006370C8" w:rsidP="006370C8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6370C8">
        <w:rPr>
          <w:rFonts w:ascii="Times New Roman" w:hAnsi="Times New Roman" w:cs="Times New Roman"/>
          <w:color w:val="0003FF"/>
        </w:rPr>
        <w:t>rm</w:t>
      </w:r>
      <w:proofErr w:type="spellEnd"/>
      <w:r w:rsidRPr="006370C8">
        <w:rPr>
          <w:rFonts w:ascii="Times New Roman" w:hAnsi="Times New Roman" w:cs="Times New Roman"/>
          <w:color w:val="0003FF"/>
        </w:rPr>
        <w:t xml:space="preserve"> -r ${name}_segmentation_Segmentation0N4.nii.gz</w:t>
      </w:r>
    </w:p>
    <w:p w14:paraId="53536489" w14:textId="77777777" w:rsidR="000B0084" w:rsidRDefault="006370C8"/>
    <w:sectPr w:rsidR="000B0084" w:rsidSect="007B21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19E28AB"/>
    <w:multiLevelType w:val="hybridMultilevel"/>
    <w:tmpl w:val="C9463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C8"/>
    <w:rsid w:val="006370C8"/>
    <w:rsid w:val="0064402A"/>
    <w:rsid w:val="00846D5A"/>
    <w:rsid w:val="00B9220D"/>
    <w:rsid w:val="00D8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6A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s290/NMT/tree/master/NMT_v1.2" TargetMode="External"/><Relationship Id="rId6" Type="http://schemas.openxmlformats.org/officeDocument/2006/relationships/hyperlink" Target="https://github.com/jlohmeier/atlasBREX/blob/master/atlasBREX.sh" TargetMode="External"/><Relationship Id="rId7" Type="http://schemas.openxmlformats.org/officeDocument/2006/relationships/hyperlink" Target="https://sites.google.com/site/pierrickcoupe/softwares/denoising-for-medical-imaging/mri-denoising/mri-denoising-software" TargetMode="External"/><Relationship Id="rId8" Type="http://schemas.openxmlformats.org/officeDocument/2006/relationships/hyperlink" Target="http://atlasbrex.sh/" TargetMode="External"/><Relationship Id="rId9" Type="http://schemas.openxmlformats.org/officeDocument/2006/relationships/hyperlink" Target="http://antsatroposn4.sh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2304</Words>
  <Characters>13134</Characters>
  <Application>Microsoft Macintosh Word</Application>
  <DocSecurity>0</DocSecurity>
  <Lines>109</Lines>
  <Paragraphs>30</Paragraphs>
  <ScaleCrop>false</ScaleCrop>
  <LinksUpToDate>false</LinksUpToDate>
  <CharactersWithSpaces>15408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 Kee</dc:creator>
  <cp:keywords/>
  <dc:description/>
  <cp:lastModifiedBy>Kep Kee</cp:lastModifiedBy>
  <cp:revision>1</cp:revision>
  <dcterms:created xsi:type="dcterms:W3CDTF">2019-07-11T09:12:00Z</dcterms:created>
  <dcterms:modified xsi:type="dcterms:W3CDTF">2019-07-11T09:27:00Z</dcterms:modified>
</cp:coreProperties>
</file>